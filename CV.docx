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ECE1" w:themeColor="background2"/>
  <w:body>
    <w:p w14:paraId="71627D91" w14:textId="17DD4FAA" w:rsidR="00671C9F" w:rsidRPr="00331C7C" w:rsidRDefault="00671C9F" w:rsidP="0039269B">
      <w:pPr>
        <w:tabs>
          <w:tab w:val="left" w:pos="3261"/>
        </w:tabs>
        <w:spacing w:before="3" w:line="160" w:lineRule="exact"/>
        <w:rPr>
          <w:rFonts w:ascii="Merriweather" w:hAnsi="Merriweather"/>
          <w:sz w:val="16"/>
          <w:szCs w:val="16"/>
        </w:rPr>
      </w:pPr>
    </w:p>
    <w:p w14:paraId="6A78126B" w14:textId="04394A69" w:rsidR="00671C9F" w:rsidRPr="00331C7C" w:rsidRDefault="00331C7C">
      <w:pPr>
        <w:ind w:left="112"/>
        <w:rPr>
          <w:rFonts w:ascii="Merriweather" w:hAnsi="Merriweather"/>
          <w:sz w:val="72"/>
          <w:szCs w:val="72"/>
        </w:rPr>
      </w:pPr>
      <w:r w:rsidRPr="00331C7C">
        <w:rPr>
          <w:rFonts w:ascii="Merriweather" w:hAnsi="Merriweather"/>
          <w:b/>
          <w:sz w:val="72"/>
          <w:szCs w:val="72"/>
        </w:rPr>
        <w:t>Daniel Richardson</w:t>
      </w:r>
    </w:p>
    <w:p w14:paraId="1B677EB2" w14:textId="310ECC5D" w:rsidR="00671C9F" w:rsidRPr="00331C7C" w:rsidRDefault="00671C9F">
      <w:pPr>
        <w:spacing w:before="1" w:line="140" w:lineRule="exact"/>
        <w:rPr>
          <w:rFonts w:ascii="Merriweather" w:hAnsi="Merriweather"/>
          <w:sz w:val="14"/>
          <w:szCs w:val="14"/>
        </w:rPr>
      </w:pPr>
    </w:p>
    <w:p w14:paraId="6C7434C0" w14:textId="79923049" w:rsidR="00671C9F" w:rsidRPr="00331C7C" w:rsidRDefault="00331C7C">
      <w:pPr>
        <w:ind w:left="112"/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sz w:val="18"/>
          <w:szCs w:val="18"/>
        </w:rPr>
        <w:t>Computer Programmer</w:t>
      </w:r>
    </w:p>
    <w:p w14:paraId="41188B88" w14:textId="77777777" w:rsidR="00671C9F" w:rsidRPr="00331C7C" w:rsidRDefault="00671C9F">
      <w:pPr>
        <w:spacing w:before="8" w:line="140" w:lineRule="exact"/>
        <w:rPr>
          <w:rFonts w:ascii="Merriweather" w:hAnsi="Merriweather"/>
          <w:sz w:val="14"/>
          <w:szCs w:val="14"/>
        </w:rPr>
      </w:pPr>
    </w:p>
    <w:p w14:paraId="66C759BA" w14:textId="36CB70D4" w:rsidR="00676A37" w:rsidRPr="00331C7C" w:rsidRDefault="00676A37">
      <w:pPr>
        <w:spacing w:line="200" w:lineRule="exact"/>
        <w:rPr>
          <w:rFonts w:ascii="Merriweather" w:hAnsi="Merriweather"/>
        </w:rPr>
      </w:pPr>
    </w:p>
    <w:p w14:paraId="648D25D5" w14:textId="6B1B0497" w:rsidR="00094000" w:rsidRDefault="00094000" w:rsidP="00676A37">
      <w:pPr>
        <w:ind w:left="112"/>
        <w:rPr>
          <w:rFonts w:ascii="Merriweather" w:hAnsi="Merriweather"/>
          <w:b/>
          <w:color w:val="2079C6"/>
          <w:sz w:val="18"/>
          <w:szCs w:val="18"/>
        </w:rPr>
      </w:pPr>
    </w:p>
    <w:p w14:paraId="65ADA67E" w14:textId="6256D463" w:rsidR="00094000" w:rsidRDefault="00094000" w:rsidP="00676A37">
      <w:pPr>
        <w:ind w:left="112"/>
        <w:rPr>
          <w:rFonts w:ascii="Merriweather" w:hAnsi="Merriweather"/>
          <w:b/>
          <w:color w:val="2079C6"/>
          <w:sz w:val="18"/>
          <w:szCs w:val="18"/>
        </w:rPr>
      </w:pPr>
    </w:p>
    <w:p w14:paraId="0665C0F5" w14:textId="4CC0E9C2" w:rsidR="00676A37" w:rsidRPr="00A12B16" w:rsidRDefault="006A2623" w:rsidP="00676A37">
      <w:pPr>
        <w:ind w:left="112"/>
        <w:rPr>
          <w:rFonts w:ascii="Merriweather" w:hAnsi="Merriweather"/>
          <w:b/>
          <w:color w:val="2079C6"/>
          <w:szCs w:val="18"/>
        </w:rPr>
      </w:pPr>
      <w:r w:rsidRPr="00A12B16">
        <w:rPr>
          <w:rFonts w:ascii="Merriweather" w:hAnsi="Merriweather"/>
          <w:b/>
          <w:color w:val="2079C6"/>
          <w:szCs w:val="18"/>
        </w:rPr>
        <w:t>BRIE</w:t>
      </w:r>
      <w:r w:rsidR="00676A37" w:rsidRPr="00A12B16">
        <w:rPr>
          <w:rFonts w:ascii="Merriweather" w:hAnsi="Merriweather"/>
          <w:b/>
          <w:color w:val="2079C6"/>
          <w:szCs w:val="18"/>
        </w:rPr>
        <w:t>F</w:t>
      </w:r>
    </w:p>
    <w:p w14:paraId="5F2563A0" w14:textId="2AA9AE9C" w:rsidR="00676A37" w:rsidRPr="00676A37" w:rsidRDefault="00676A37" w:rsidP="00676A37">
      <w:pPr>
        <w:ind w:left="112"/>
        <w:rPr>
          <w:rFonts w:ascii="Merriweather" w:hAnsi="Merriweather"/>
          <w:b/>
          <w:color w:val="2079C6"/>
          <w:sz w:val="18"/>
          <w:szCs w:val="18"/>
        </w:rPr>
      </w:pPr>
    </w:p>
    <w:p w14:paraId="6CE93413" w14:textId="131A73B9" w:rsidR="00676A37" w:rsidRPr="00676A37" w:rsidRDefault="00676A37" w:rsidP="00676A37">
      <w:pPr>
        <w:spacing w:before="78" w:line="281" w:lineRule="auto"/>
        <w:ind w:left="112" w:right="-34"/>
        <w:rPr>
          <w:rFonts w:ascii="Merriweather" w:hAnsi="Merriweather"/>
        </w:rPr>
      </w:pPr>
      <w:r w:rsidRPr="00676A37">
        <w:rPr>
          <w:rFonts w:ascii="Merriweather" w:hAnsi="Merriweather"/>
        </w:rPr>
        <w:t>Computer games Technology graduate (</w:t>
      </w:r>
      <w:r w:rsidRPr="00676A37">
        <w:rPr>
          <w:rFonts w:ascii="Merriweather" w:hAnsi="Merriweather"/>
        </w:rPr>
        <w:t>BSc</w:t>
      </w:r>
      <w:r w:rsidRPr="00676A37">
        <w:rPr>
          <w:rFonts w:ascii="Merriweather" w:hAnsi="Merriweather"/>
        </w:rPr>
        <w:t xml:space="preserve"> Hons) currently travelling and freelancing for companies, developing a variety of programs in an expanding number of languages. Most recently I am living in India and creating a Point and object tracker using C++ and OpenCV for </w:t>
      </w:r>
      <w:r w:rsidR="00DF50D7" w:rsidRPr="00676A37">
        <w:rPr>
          <w:rFonts w:ascii="Merriweather" w:hAnsi="Merriweather"/>
        </w:rPr>
        <w:t>a</w:t>
      </w:r>
      <w:r w:rsidR="00C26A71">
        <w:rPr>
          <w:rFonts w:ascii="Merriweather" w:hAnsi="Merriweather"/>
        </w:rPr>
        <w:t xml:space="preserve"> science institute</w:t>
      </w:r>
      <w:r w:rsidR="00DF50D7">
        <w:rPr>
          <w:rFonts w:ascii="Merriweather" w:hAnsi="Merriweather"/>
        </w:rPr>
        <w:t>,</w:t>
      </w:r>
      <w:r w:rsidR="00C26A71">
        <w:rPr>
          <w:rFonts w:ascii="Merriweather" w:hAnsi="Merriweather"/>
        </w:rPr>
        <w:t xml:space="preserve"> </w:t>
      </w:r>
      <w:r w:rsidR="00C26A71">
        <w:rPr>
          <w:rFonts w:ascii="Merriweather" w:hAnsi="Merriweather"/>
        </w:rPr>
        <w:t xml:space="preserve">IISER </w:t>
      </w:r>
      <w:r w:rsidR="00C26A71">
        <w:rPr>
          <w:rFonts w:ascii="Merriweather" w:hAnsi="Merriweather"/>
        </w:rPr>
        <w:t>(</w:t>
      </w:r>
      <w:r w:rsidR="00C26A71" w:rsidRPr="00C26A71">
        <w:rPr>
          <w:rFonts w:ascii="Merriweather" w:hAnsi="Merriweather"/>
        </w:rPr>
        <w:t>Indian Institutes of Science Education and Research</w:t>
      </w:r>
      <w:r w:rsidR="00C26A71">
        <w:rPr>
          <w:rFonts w:ascii="Merriweather" w:hAnsi="Merriweather"/>
        </w:rPr>
        <w:t xml:space="preserve">) </w:t>
      </w:r>
      <w:r w:rsidRPr="00676A37">
        <w:rPr>
          <w:rFonts w:ascii="Merriweather" w:hAnsi="Merriweather"/>
        </w:rPr>
        <w:t xml:space="preserve">so they can track fine nasal movement and cage behavior </w:t>
      </w:r>
      <w:r w:rsidR="00C26A71">
        <w:rPr>
          <w:rFonts w:ascii="Merriweather" w:hAnsi="Merriweather"/>
        </w:rPr>
        <w:t>in</w:t>
      </w:r>
      <w:r w:rsidRPr="00676A37">
        <w:rPr>
          <w:rFonts w:ascii="Merriweather" w:hAnsi="Merriweather"/>
        </w:rPr>
        <w:t xml:space="preserve"> mice &amp; developing a </w:t>
      </w:r>
      <w:r w:rsidRPr="00676A37">
        <w:rPr>
          <w:rFonts w:ascii="Merriweather" w:hAnsi="Merriweather"/>
        </w:rPr>
        <w:t>multi-platform</w:t>
      </w:r>
      <w:r w:rsidRPr="00676A37">
        <w:rPr>
          <w:rFonts w:ascii="Merriweather" w:hAnsi="Merriweather"/>
        </w:rPr>
        <w:t xml:space="preserve"> </w:t>
      </w:r>
      <w:r w:rsidRPr="00676A37">
        <w:rPr>
          <w:rFonts w:ascii="Merriweather" w:hAnsi="Merriweather"/>
        </w:rPr>
        <w:t>web-based</w:t>
      </w:r>
      <w:r w:rsidRPr="00676A37">
        <w:rPr>
          <w:rFonts w:ascii="Merriweather" w:hAnsi="Merriweather"/>
        </w:rPr>
        <w:t xml:space="preserve"> application to teach kids </w:t>
      </w:r>
      <w:r w:rsidRPr="00676A37">
        <w:rPr>
          <w:rFonts w:ascii="Merriweather" w:hAnsi="Merriweather"/>
        </w:rPr>
        <w:t>English</w:t>
      </w:r>
      <w:r w:rsidRPr="00676A37">
        <w:rPr>
          <w:rFonts w:ascii="Merriweather" w:hAnsi="Merriweather"/>
        </w:rPr>
        <w:t xml:space="preserve"> for a Japanese company with plans to expand to a wider audience.</w:t>
      </w:r>
    </w:p>
    <w:p w14:paraId="246CFEDB" w14:textId="55A5C3DD" w:rsidR="00676A37" w:rsidRDefault="00676A37" w:rsidP="00676A37">
      <w:pPr>
        <w:spacing w:before="78" w:line="281" w:lineRule="auto"/>
        <w:ind w:left="112" w:right="-34"/>
        <w:rPr>
          <w:rFonts w:ascii="Merriweather" w:hAnsi="Merriweather"/>
        </w:rPr>
      </w:pPr>
      <w:r w:rsidRPr="00676A37">
        <w:rPr>
          <w:rFonts w:ascii="Merriweather" w:hAnsi="Merriweather"/>
        </w:rPr>
        <w:t>I am an experienced and determined C++ programmer and have enjoyed the many opportunities to use my skills working alone or as part of a larger group with members of the same or different professions. I’m experienced in the use of Java, Python, HTML5/</w:t>
      </w:r>
      <w:r w:rsidRPr="00676A37">
        <w:rPr>
          <w:rFonts w:ascii="Merriweather" w:hAnsi="Merriweather"/>
        </w:rPr>
        <w:t>JavaScript</w:t>
      </w:r>
      <w:r w:rsidRPr="00676A37">
        <w:rPr>
          <w:rFonts w:ascii="Merriweather" w:hAnsi="Merriweather"/>
        </w:rPr>
        <w:t>, PHP, C, shader languages and a variety of source control environments.</w:t>
      </w:r>
    </w:p>
    <w:p w14:paraId="17CA64F0" w14:textId="13E2B1E1" w:rsidR="00671C9F" w:rsidRPr="00331C7C" w:rsidRDefault="00671C9F">
      <w:pPr>
        <w:spacing w:line="200" w:lineRule="exact"/>
        <w:rPr>
          <w:rFonts w:ascii="Merriweather" w:hAnsi="Merriweather"/>
        </w:rPr>
      </w:pPr>
    </w:p>
    <w:p w14:paraId="4A8EFB4B" w14:textId="77777777" w:rsidR="00671C9F" w:rsidRPr="00A12B16" w:rsidRDefault="00671C9F">
      <w:pPr>
        <w:spacing w:line="200" w:lineRule="exact"/>
        <w:rPr>
          <w:rFonts w:ascii="Merriweather" w:hAnsi="Merriweather"/>
          <w:sz w:val="24"/>
        </w:rPr>
      </w:pPr>
    </w:p>
    <w:p w14:paraId="6A4B373F" w14:textId="16AF33CE" w:rsidR="00671C9F" w:rsidRPr="00A12B16" w:rsidRDefault="00331C7C">
      <w:pPr>
        <w:ind w:left="112"/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9C6"/>
          <w:szCs w:val="18"/>
        </w:rPr>
        <w:t>EXPERIENCE</w:t>
      </w:r>
    </w:p>
    <w:p w14:paraId="62936545" w14:textId="165FAE8A" w:rsidR="00671C9F" w:rsidRPr="00331C7C" w:rsidRDefault="00671C9F">
      <w:pPr>
        <w:spacing w:before="6" w:line="120" w:lineRule="exact"/>
        <w:rPr>
          <w:rFonts w:ascii="Merriweather" w:hAnsi="Merriweather"/>
          <w:sz w:val="12"/>
          <w:szCs w:val="12"/>
        </w:rPr>
      </w:pPr>
    </w:p>
    <w:p w14:paraId="4BA0EBCC" w14:textId="77777777" w:rsidR="00671C9F" w:rsidRPr="00331C7C" w:rsidRDefault="00671C9F">
      <w:pPr>
        <w:spacing w:line="200" w:lineRule="exact"/>
        <w:rPr>
          <w:rFonts w:ascii="Merriweather" w:hAnsi="Merriweather"/>
        </w:rPr>
      </w:pPr>
    </w:p>
    <w:p w14:paraId="7782C1E1" w14:textId="07B87397" w:rsidR="00671C9F" w:rsidRPr="00331C7C" w:rsidRDefault="009A1E44">
      <w:pPr>
        <w:ind w:left="112"/>
        <w:rPr>
          <w:rFonts w:ascii="Merriweather" w:hAnsi="Merriweather"/>
          <w:sz w:val="22"/>
          <w:szCs w:val="22"/>
        </w:rPr>
      </w:pPr>
      <w:r>
        <w:rPr>
          <w:rFonts w:ascii="Merriweather" w:hAnsi="Merriweather"/>
          <w:b/>
          <w:sz w:val="22"/>
          <w:szCs w:val="22"/>
        </w:rPr>
        <w:t xml:space="preserve">IISER </w:t>
      </w:r>
      <w:r w:rsidRPr="009A1E44">
        <w:rPr>
          <w:rFonts w:ascii="Merriweather" w:hAnsi="Merriweather"/>
          <w:b/>
        </w:rPr>
        <w:t>(Indian Institutes of Science Education and Research</w:t>
      </w:r>
      <w:r w:rsidRPr="009A1E44">
        <w:rPr>
          <w:rFonts w:ascii="Merriweather" w:hAnsi="Merriweather"/>
          <w:b/>
        </w:rPr>
        <w:t>):</w:t>
      </w:r>
      <w:r w:rsidR="00331C7C" w:rsidRPr="009A1E44">
        <w:rPr>
          <w:rFonts w:ascii="Merriweather" w:hAnsi="Merriweather"/>
          <w:b/>
          <w:sz w:val="22"/>
          <w:szCs w:val="22"/>
        </w:rPr>
        <w:t xml:space="preserve"> </w:t>
      </w:r>
      <w:r>
        <w:rPr>
          <w:rFonts w:ascii="Merriweather" w:hAnsi="Merriweather"/>
          <w:sz w:val="22"/>
          <w:szCs w:val="22"/>
        </w:rPr>
        <w:t>Pune, India</w:t>
      </w:r>
      <w:r w:rsidR="00331C7C" w:rsidRPr="00331C7C">
        <w:rPr>
          <w:rFonts w:ascii="Merriweather" w:hAnsi="Merriweather"/>
          <w:sz w:val="22"/>
          <w:szCs w:val="22"/>
        </w:rPr>
        <w:t xml:space="preserve"> — </w:t>
      </w:r>
      <w:r>
        <w:rPr>
          <w:rFonts w:ascii="Merriweather" w:hAnsi="Merriweather"/>
          <w:i/>
          <w:sz w:val="22"/>
          <w:szCs w:val="22"/>
        </w:rPr>
        <w:t>Software</w:t>
      </w:r>
      <w:r w:rsidR="00331C7C" w:rsidRPr="00331C7C">
        <w:rPr>
          <w:rFonts w:ascii="Merriweather" w:hAnsi="Merriweather"/>
          <w:i/>
          <w:sz w:val="22"/>
          <w:szCs w:val="22"/>
        </w:rPr>
        <w:t xml:space="preserve"> Developer</w:t>
      </w:r>
      <w:r>
        <w:rPr>
          <w:rFonts w:ascii="Merriweather" w:hAnsi="Merriweather"/>
          <w:i/>
          <w:sz w:val="22"/>
          <w:szCs w:val="22"/>
        </w:rPr>
        <w:t xml:space="preserve"> &amp; Equipment technician</w:t>
      </w:r>
    </w:p>
    <w:p w14:paraId="6E54CD98" w14:textId="353D4A40" w:rsidR="00671C9F" w:rsidRPr="00331C7C" w:rsidRDefault="00671C9F">
      <w:pPr>
        <w:spacing w:before="3" w:line="100" w:lineRule="exact"/>
        <w:rPr>
          <w:rFonts w:ascii="Merriweather" w:hAnsi="Merriweather"/>
          <w:sz w:val="10"/>
          <w:szCs w:val="10"/>
        </w:rPr>
      </w:pPr>
    </w:p>
    <w:p w14:paraId="46603FF9" w14:textId="785BEFCF" w:rsidR="00671C9F" w:rsidRPr="00331C7C" w:rsidRDefault="00734DE4">
      <w:pPr>
        <w:ind w:left="112"/>
        <w:rPr>
          <w:rFonts w:ascii="Merriweather" w:hAnsi="Merriweather"/>
          <w:sz w:val="16"/>
          <w:szCs w:val="16"/>
        </w:rPr>
      </w:pPr>
      <w:r>
        <w:rPr>
          <w:rFonts w:ascii="Merriweather" w:hAnsi="Merriweather"/>
          <w:color w:val="666666"/>
          <w:sz w:val="16"/>
          <w:szCs w:val="16"/>
        </w:rPr>
        <w:t>SEPTEMBER</w:t>
      </w:r>
      <w:r w:rsidR="00331C7C" w:rsidRPr="00331C7C">
        <w:rPr>
          <w:rFonts w:ascii="Merriweather" w:hAnsi="Merriweather"/>
          <w:color w:val="666666"/>
          <w:sz w:val="16"/>
          <w:szCs w:val="16"/>
        </w:rPr>
        <w:t xml:space="preserve"> 201</w:t>
      </w:r>
      <w:r>
        <w:rPr>
          <w:rFonts w:ascii="Merriweather" w:hAnsi="Merriweather"/>
          <w:color w:val="666666"/>
          <w:sz w:val="16"/>
          <w:szCs w:val="16"/>
        </w:rPr>
        <w:t>8</w:t>
      </w:r>
      <w:r w:rsidR="00331C7C" w:rsidRPr="00331C7C">
        <w:rPr>
          <w:rFonts w:ascii="Merriweather" w:hAnsi="Merriweather"/>
          <w:color w:val="666666"/>
          <w:sz w:val="16"/>
          <w:szCs w:val="16"/>
        </w:rPr>
        <w:t xml:space="preserve"> </w:t>
      </w:r>
      <w:r w:rsidR="00DF50D7" w:rsidRPr="00331C7C">
        <w:rPr>
          <w:rFonts w:ascii="Merriweather" w:hAnsi="Merriweather"/>
          <w:color w:val="666666"/>
          <w:sz w:val="16"/>
          <w:szCs w:val="16"/>
        </w:rPr>
        <w:t xml:space="preserve">- </w:t>
      </w:r>
      <w:r>
        <w:rPr>
          <w:rFonts w:ascii="Merriweather" w:hAnsi="Merriweather"/>
          <w:color w:val="666666"/>
          <w:sz w:val="16"/>
          <w:szCs w:val="16"/>
        </w:rPr>
        <w:t>AUGUST</w:t>
      </w:r>
      <w:r w:rsidR="00331C7C" w:rsidRPr="00331C7C">
        <w:rPr>
          <w:rFonts w:ascii="Merriweather" w:hAnsi="Merriweather"/>
          <w:color w:val="666666"/>
          <w:sz w:val="16"/>
          <w:szCs w:val="16"/>
        </w:rPr>
        <w:t xml:space="preserve"> </w:t>
      </w:r>
      <w:r>
        <w:rPr>
          <w:rFonts w:ascii="Merriweather" w:hAnsi="Merriweather"/>
          <w:color w:val="666666"/>
          <w:sz w:val="16"/>
          <w:szCs w:val="16"/>
        </w:rPr>
        <w:t>2019</w:t>
      </w:r>
    </w:p>
    <w:p w14:paraId="40D35749" w14:textId="45EB9748" w:rsidR="00491A4B" w:rsidRPr="00734DE4" w:rsidRDefault="00331C7C" w:rsidP="00491A4B">
      <w:pPr>
        <w:spacing w:before="78" w:line="281" w:lineRule="auto"/>
        <w:ind w:left="112" w:right="-34"/>
        <w:rPr>
          <w:rFonts w:ascii="Merriweather" w:hAnsi="Merriweather"/>
          <w:color w:val="FF0000"/>
        </w:rPr>
      </w:pPr>
      <w:r w:rsidRPr="00734DE4">
        <w:rPr>
          <w:rFonts w:ascii="Merriweather" w:hAnsi="Merriweather"/>
          <w:color w:val="FF0000"/>
        </w:rPr>
        <w:t>Developed mobile data capture systems for the emergency services using Java, XSLT and in-house technology. Gained experience of the full software project lifecycle including meeting customers to capture requirements, des</w:t>
      </w:r>
      <w:bookmarkStart w:id="0" w:name="_GoBack"/>
      <w:bookmarkEnd w:id="0"/>
      <w:r w:rsidRPr="00734DE4">
        <w:rPr>
          <w:rFonts w:ascii="Merriweather" w:hAnsi="Merriweather"/>
          <w:color w:val="FF0000"/>
        </w:rPr>
        <w:t>ign, implementation and testing.</w:t>
      </w:r>
      <w:r w:rsidR="00491A4B">
        <w:rPr>
          <w:rFonts w:ascii="Merriweather" w:hAnsi="Merriweather"/>
          <w:color w:val="FF0000"/>
        </w:rPr>
        <w:t xml:space="preserve"> </w:t>
      </w:r>
      <w:r w:rsidR="00491A4B" w:rsidRPr="00734DE4">
        <w:rPr>
          <w:rFonts w:ascii="Merriweather" w:hAnsi="Merriweather"/>
          <w:color w:val="FF0000"/>
        </w:rPr>
        <w:t>Developed mobile data capture systems for the emergency services using Java, XSLT and in-house technology. Gained experience of the full software project lifecycle including meeting customers to</w:t>
      </w:r>
    </w:p>
    <w:p w14:paraId="3DE74233" w14:textId="23B200E2" w:rsidR="00671C9F" w:rsidRPr="00331C7C" w:rsidRDefault="00671C9F">
      <w:pPr>
        <w:spacing w:before="8" w:line="140" w:lineRule="exact"/>
        <w:rPr>
          <w:rFonts w:ascii="Merriweather" w:hAnsi="Merriweather"/>
          <w:sz w:val="15"/>
          <w:szCs w:val="15"/>
        </w:rPr>
      </w:pPr>
    </w:p>
    <w:p w14:paraId="65D148E5" w14:textId="609EBC38" w:rsidR="00676A37" w:rsidRPr="00331C7C" w:rsidRDefault="00676A37">
      <w:pPr>
        <w:spacing w:line="200" w:lineRule="exact"/>
        <w:rPr>
          <w:rFonts w:ascii="Merriweather" w:hAnsi="Merriweather"/>
        </w:rPr>
      </w:pPr>
    </w:p>
    <w:p w14:paraId="0DDB9EDD" w14:textId="7C7471D2" w:rsidR="00671C9F" w:rsidRPr="00331C7C" w:rsidRDefault="00380DC1">
      <w:pPr>
        <w:ind w:left="112"/>
        <w:rPr>
          <w:rFonts w:ascii="Merriweather" w:hAnsi="Merriweather"/>
          <w:sz w:val="22"/>
          <w:szCs w:val="22"/>
        </w:rPr>
      </w:pPr>
      <w:r w:rsidRPr="00380DC1">
        <w:rPr>
          <w:rFonts w:ascii="Merriweather" w:hAnsi="Merriweather"/>
          <w:b/>
          <w:sz w:val="22"/>
          <w:szCs w:val="22"/>
        </w:rPr>
        <w:t>Kids UP</w:t>
      </w:r>
      <w:r w:rsidRPr="00380DC1">
        <w:rPr>
          <w:rFonts w:ascii="Merriweather" w:hAnsi="Merriweather"/>
          <w:b/>
          <w:sz w:val="22"/>
          <w:szCs w:val="22"/>
        </w:rPr>
        <w:t xml:space="preserve"> </w:t>
      </w:r>
      <w:r w:rsidRPr="00380DC1">
        <w:rPr>
          <w:rFonts w:ascii="MS Mincho" w:eastAsia="MS Mincho" w:hAnsi="MS Mincho" w:cs="MS Mincho" w:hint="eastAsia"/>
          <w:b/>
          <w:sz w:val="22"/>
          <w:szCs w:val="22"/>
        </w:rPr>
        <w:t>株式会社ピーアップ</w:t>
      </w:r>
      <w:r w:rsidR="009A1E44">
        <w:rPr>
          <w:rFonts w:ascii="Merriweather" w:hAnsi="Merriweather"/>
          <w:b/>
          <w:sz w:val="22"/>
          <w:szCs w:val="22"/>
        </w:rPr>
        <w:t>:</w:t>
      </w:r>
      <w:r w:rsidR="00331C7C" w:rsidRPr="00331C7C">
        <w:rPr>
          <w:rFonts w:ascii="Merriweather" w:hAnsi="Merriweather"/>
          <w:b/>
          <w:sz w:val="22"/>
          <w:szCs w:val="22"/>
        </w:rPr>
        <w:t xml:space="preserve"> </w:t>
      </w:r>
      <w:r>
        <w:rPr>
          <w:rFonts w:ascii="Merriweather" w:hAnsi="Merriweather"/>
          <w:sz w:val="22"/>
          <w:szCs w:val="22"/>
        </w:rPr>
        <w:t>Tokyo</w:t>
      </w:r>
      <w:r w:rsidR="009A1E44">
        <w:rPr>
          <w:rFonts w:ascii="Merriweather" w:hAnsi="Merriweather"/>
          <w:sz w:val="22"/>
          <w:szCs w:val="22"/>
        </w:rPr>
        <w:t xml:space="preserve">, </w:t>
      </w:r>
      <w:r>
        <w:rPr>
          <w:rFonts w:ascii="Merriweather" w:hAnsi="Merriweather"/>
          <w:sz w:val="22"/>
          <w:szCs w:val="22"/>
        </w:rPr>
        <w:t>Japan</w:t>
      </w:r>
      <w:r w:rsidR="00331C7C" w:rsidRPr="00331C7C">
        <w:rPr>
          <w:rFonts w:ascii="Merriweather" w:hAnsi="Merriweather"/>
          <w:sz w:val="22"/>
          <w:szCs w:val="22"/>
        </w:rPr>
        <w:t xml:space="preserve"> — </w:t>
      </w:r>
      <w:r>
        <w:rPr>
          <w:rFonts w:ascii="Merriweather" w:hAnsi="Merriweather"/>
          <w:i/>
          <w:sz w:val="22"/>
          <w:szCs w:val="22"/>
        </w:rPr>
        <w:t xml:space="preserve">Android/iOS </w:t>
      </w:r>
      <w:r w:rsidRPr="00380DC1">
        <w:rPr>
          <w:rFonts w:ascii="Merriweather" w:hAnsi="Merriweather"/>
          <w:i/>
          <w:sz w:val="22"/>
          <w:szCs w:val="22"/>
        </w:rPr>
        <w:t>Application Developer</w:t>
      </w:r>
    </w:p>
    <w:p w14:paraId="3D6A2F12" w14:textId="34B64D7D" w:rsidR="00671C9F" w:rsidRPr="00331C7C" w:rsidRDefault="00671C9F">
      <w:pPr>
        <w:spacing w:before="3" w:line="100" w:lineRule="exact"/>
        <w:rPr>
          <w:rFonts w:ascii="Merriweather" w:hAnsi="Merriweather"/>
          <w:sz w:val="10"/>
          <w:szCs w:val="10"/>
        </w:rPr>
      </w:pPr>
    </w:p>
    <w:p w14:paraId="2D9C9484" w14:textId="53BB8350" w:rsidR="00671C9F" w:rsidRPr="00331C7C" w:rsidRDefault="00331C7C">
      <w:pPr>
        <w:ind w:left="112"/>
        <w:rPr>
          <w:rFonts w:ascii="Merriweather" w:hAnsi="Merriweather"/>
          <w:sz w:val="16"/>
          <w:szCs w:val="16"/>
        </w:rPr>
      </w:pPr>
      <w:r w:rsidRPr="00331C7C">
        <w:rPr>
          <w:rFonts w:ascii="Merriweather" w:hAnsi="Merriweather"/>
          <w:color w:val="666666"/>
          <w:sz w:val="16"/>
          <w:szCs w:val="16"/>
        </w:rPr>
        <w:t>JUNE 201</w:t>
      </w:r>
      <w:r w:rsidR="00EA5364">
        <w:rPr>
          <w:rFonts w:ascii="Merriweather" w:hAnsi="Merriweather"/>
          <w:color w:val="666666"/>
          <w:sz w:val="16"/>
          <w:szCs w:val="16"/>
        </w:rPr>
        <w:t>8</w:t>
      </w:r>
      <w:r w:rsidRPr="00331C7C">
        <w:rPr>
          <w:rFonts w:ascii="Merriweather" w:hAnsi="Merriweather"/>
          <w:color w:val="666666"/>
          <w:sz w:val="16"/>
          <w:szCs w:val="16"/>
        </w:rPr>
        <w:t xml:space="preserve"> </w:t>
      </w:r>
      <w:r w:rsidR="00EA5364">
        <w:rPr>
          <w:rFonts w:ascii="Merriweather" w:hAnsi="Merriweather"/>
          <w:color w:val="666666"/>
          <w:sz w:val="16"/>
          <w:szCs w:val="16"/>
        </w:rPr>
        <w:t>–</w:t>
      </w:r>
      <w:r w:rsidRPr="00331C7C">
        <w:rPr>
          <w:rFonts w:ascii="Merriweather" w:hAnsi="Merriweather"/>
          <w:color w:val="666666"/>
          <w:sz w:val="16"/>
          <w:szCs w:val="16"/>
        </w:rPr>
        <w:t xml:space="preserve"> </w:t>
      </w:r>
      <w:r w:rsidR="00EA5364">
        <w:rPr>
          <w:rFonts w:ascii="Merriweather" w:hAnsi="Merriweather"/>
          <w:color w:val="666666"/>
          <w:sz w:val="16"/>
          <w:szCs w:val="16"/>
        </w:rPr>
        <w:t>N/A</w:t>
      </w:r>
    </w:p>
    <w:p w14:paraId="0352F8D9" w14:textId="104E8B7C" w:rsidR="00853BED" w:rsidRPr="00734DE4" w:rsidRDefault="00331C7C" w:rsidP="00853BED">
      <w:pPr>
        <w:spacing w:before="78" w:line="281" w:lineRule="auto"/>
        <w:ind w:left="112" w:right="-34"/>
        <w:rPr>
          <w:rFonts w:ascii="Merriweather" w:hAnsi="Merriweather"/>
          <w:color w:val="FF0000"/>
        </w:rPr>
      </w:pPr>
      <w:r w:rsidRPr="00734DE4">
        <w:rPr>
          <w:rFonts w:ascii="Merriweather" w:hAnsi="Merriweather"/>
          <w:color w:val="FF0000"/>
        </w:rPr>
        <w:t xml:space="preserve">Worked on the </w:t>
      </w:r>
      <w:r w:rsidR="00F26E3A" w:rsidRPr="00734DE4">
        <w:rPr>
          <w:rFonts w:ascii="Merriweather" w:hAnsi="Merriweather"/>
          <w:color w:val="FF0000"/>
        </w:rPr>
        <w:t>Mind Mate</w:t>
      </w:r>
      <w:r w:rsidRPr="00734DE4">
        <w:rPr>
          <w:rFonts w:ascii="Merriweather" w:hAnsi="Merriweather"/>
          <w:color w:val="FF0000"/>
        </w:rPr>
        <w:t xml:space="preserve"> iOS app to polish the game section </w:t>
      </w:r>
      <w:r w:rsidR="00853BED" w:rsidRPr="00734DE4">
        <w:rPr>
          <w:rFonts w:ascii="Merriweather" w:hAnsi="Merriweather"/>
          <w:color w:val="FF0000"/>
        </w:rPr>
        <w:t>Developed mobile data capture systems for the emergency services using Java, XSLT and in-house technology. Gained experience of the full software project lifecycle including meeting customers to</w:t>
      </w:r>
      <w:r w:rsidR="00491A4B">
        <w:rPr>
          <w:rFonts w:ascii="Merriweather" w:hAnsi="Merriweather"/>
          <w:color w:val="FF0000"/>
        </w:rPr>
        <w:t xml:space="preserve">. </w:t>
      </w:r>
      <w:r w:rsidR="00491A4B" w:rsidRPr="00734DE4">
        <w:rPr>
          <w:rFonts w:ascii="Merriweather" w:hAnsi="Merriweather"/>
          <w:color w:val="FF0000"/>
        </w:rPr>
        <w:t>full software project lifecycle including meeting customers to</w:t>
      </w:r>
      <w:r w:rsidR="00491A4B">
        <w:rPr>
          <w:rFonts w:ascii="Merriweather" w:hAnsi="Merriweather"/>
          <w:color w:val="FF0000"/>
        </w:rPr>
        <w:t xml:space="preserve">. </w:t>
      </w:r>
      <w:r w:rsidR="00491A4B" w:rsidRPr="00734DE4">
        <w:rPr>
          <w:rFonts w:ascii="Merriweather" w:hAnsi="Merriweather"/>
          <w:color w:val="FF0000"/>
        </w:rPr>
        <w:t>full software project lifecycle including meeting customers to</w:t>
      </w:r>
      <w:r w:rsidR="00491A4B">
        <w:rPr>
          <w:rFonts w:ascii="Merriweather" w:hAnsi="Merriweather"/>
          <w:color w:val="FF0000"/>
        </w:rPr>
        <w:t xml:space="preserve">. </w:t>
      </w:r>
      <w:r w:rsidR="00491A4B" w:rsidRPr="00734DE4">
        <w:rPr>
          <w:rFonts w:ascii="Merriweather" w:hAnsi="Merriweather"/>
          <w:color w:val="FF0000"/>
        </w:rPr>
        <w:t xml:space="preserve">full </w:t>
      </w:r>
      <w:proofErr w:type="spellStart"/>
      <w:r w:rsidR="00491A4B" w:rsidRPr="00734DE4">
        <w:rPr>
          <w:rFonts w:ascii="Merriweather" w:hAnsi="Merriweather"/>
          <w:color w:val="FF0000"/>
        </w:rPr>
        <w:t>soft</w:t>
      </w:r>
      <w:r w:rsidR="00491A4B">
        <w:rPr>
          <w:rFonts w:ascii="Merriweather" w:hAnsi="Merriweather"/>
          <w:color w:val="FF0000"/>
        </w:rPr>
        <w:t>w</w:t>
      </w:r>
      <w:proofErr w:type="spellEnd"/>
      <w:r w:rsidR="00491A4B">
        <w:rPr>
          <w:rFonts w:ascii="Merriweather" w:hAnsi="Merriweather"/>
          <w:color w:val="FF0000"/>
        </w:rPr>
        <w:t>.</w:t>
      </w:r>
    </w:p>
    <w:p w14:paraId="4AA0F920" w14:textId="35669122" w:rsidR="00853BED" w:rsidRPr="00331C7C" w:rsidRDefault="00853BED" w:rsidP="00094000">
      <w:pPr>
        <w:spacing w:before="78"/>
        <w:rPr>
          <w:rFonts w:ascii="Merriweather" w:hAnsi="Merriweather"/>
        </w:rPr>
      </w:pPr>
    </w:p>
    <w:p w14:paraId="74C3FF78" w14:textId="152EEAC7" w:rsidR="00CB3B3B" w:rsidRDefault="00331C7C" w:rsidP="00CB3B3B">
      <w:pPr>
        <w:spacing w:before="63" w:line="295" w:lineRule="auto"/>
        <w:ind w:left="3" w:right="552"/>
        <w:rPr>
          <w:rFonts w:ascii="Merriweather" w:hAnsi="Merriweather"/>
          <w:b/>
          <w:sz w:val="18"/>
          <w:szCs w:val="18"/>
        </w:rPr>
      </w:pPr>
      <w:r w:rsidRPr="00331C7C">
        <w:rPr>
          <w:rFonts w:ascii="Merriweather" w:hAnsi="Merriweather"/>
        </w:rPr>
        <w:br w:type="column"/>
      </w:r>
      <w:r w:rsidRPr="00331C7C">
        <w:rPr>
          <w:rFonts w:ascii="Merriweather" w:hAnsi="Merriweather"/>
          <w:b/>
          <w:sz w:val="18"/>
          <w:szCs w:val="18"/>
        </w:rPr>
        <w:t>Glasgow, Scotland richardsondaniel.co.uk</w:t>
      </w:r>
      <w:hyperlink r:id="rId5">
        <w:r w:rsidRPr="00331C7C">
          <w:rPr>
            <w:rFonts w:ascii="Merriweather" w:hAnsi="Merriweather"/>
            <w:b/>
            <w:sz w:val="18"/>
            <w:szCs w:val="18"/>
          </w:rPr>
          <w:t xml:space="preserve"> richardson.daniel@hotmail.co.uk </w:t>
        </w:r>
      </w:hyperlink>
      <w:hyperlink r:id="rId6">
        <w:r w:rsidRPr="00331C7C">
          <w:rPr>
            <w:rFonts w:ascii="Merriweather" w:hAnsi="Merriweather"/>
            <w:b/>
            <w:sz w:val="18"/>
            <w:szCs w:val="18"/>
          </w:rPr>
          <w:t>contact@richardsondaniel.co.uk</w:t>
        </w:r>
      </w:hyperlink>
    </w:p>
    <w:p w14:paraId="43F18931" w14:textId="7439A822" w:rsidR="00D95C2E" w:rsidRDefault="00D95C2E" w:rsidP="00CB3B3B">
      <w:pPr>
        <w:spacing w:before="63" w:line="295" w:lineRule="auto"/>
        <w:ind w:left="3" w:right="552"/>
        <w:rPr>
          <w:rFonts w:ascii="Merriweather" w:hAnsi="Merriweather"/>
          <w:b/>
          <w:sz w:val="18"/>
          <w:szCs w:val="18"/>
        </w:rPr>
      </w:pPr>
      <w:r w:rsidRPr="00D95C2E">
        <w:rPr>
          <w:rFonts w:ascii="Merriweather" w:hAnsi="Merriweather"/>
          <w:b/>
          <w:sz w:val="18"/>
          <w:szCs w:val="18"/>
        </w:rPr>
        <w:t>github.com/RichardsonDaniel</w:t>
      </w:r>
    </w:p>
    <w:p w14:paraId="729AF378" w14:textId="5B3285C4" w:rsidR="00CB3B3B" w:rsidRPr="00CB3B3B" w:rsidRDefault="00DF50D7" w:rsidP="00CB3B3B">
      <w:pPr>
        <w:spacing w:before="63" w:line="295" w:lineRule="auto"/>
        <w:ind w:left="3" w:right="552"/>
        <w:rPr>
          <w:rFonts w:ascii="Merriweather" w:hAnsi="Merriweather"/>
          <w:b/>
          <w:sz w:val="18"/>
          <w:szCs w:val="18"/>
        </w:rPr>
      </w:pPr>
      <w:r>
        <w:rPr>
          <w:rFonts w:ascii="Merriweather" w:hAnsi="Merriweather"/>
          <w:b/>
          <w:sz w:val="18"/>
          <w:szCs w:val="18"/>
        </w:rPr>
        <w:t>/i</w:t>
      </w:r>
      <w:r w:rsidR="00CB3B3B" w:rsidRPr="00CB3B3B">
        <w:rPr>
          <w:rFonts w:ascii="Merriweather" w:hAnsi="Merriweather"/>
          <w:b/>
          <w:sz w:val="18"/>
          <w:szCs w:val="18"/>
        </w:rPr>
        <w:t>n/danielrichardson001</w:t>
      </w:r>
    </w:p>
    <w:p w14:paraId="0F68D860" w14:textId="2C932B1D" w:rsidR="00671C9F" w:rsidRDefault="00671C9F">
      <w:pPr>
        <w:spacing w:line="200" w:lineRule="exact"/>
        <w:rPr>
          <w:rFonts w:ascii="Merriweather" w:hAnsi="Merriweather"/>
        </w:rPr>
      </w:pPr>
    </w:p>
    <w:p w14:paraId="4F129037" w14:textId="77777777" w:rsidR="00676A37" w:rsidRPr="00331C7C" w:rsidRDefault="00676A37">
      <w:pPr>
        <w:spacing w:line="200" w:lineRule="exact"/>
        <w:rPr>
          <w:rFonts w:ascii="Merriweather" w:hAnsi="Merriweather"/>
        </w:rPr>
      </w:pPr>
    </w:p>
    <w:p w14:paraId="1DA5EE1B" w14:textId="413B1419" w:rsidR="00671C9F" w:rsidRPr="00A12B16" w:rsidRDefault="00331C7C">
      <w:pPr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9C6"/>
          <w:szCs w:val="18"/>
        </w:rPr>
        <w:t>SKILLS/LANGUAGES</w:t>
      </w:r>
    </w:p>
    <w:p w14:paraId="01AC52BC" w14:textId="77777777" w:rsidR="00671C9F" w:rsidRPr="00331C7C" w:rsidRDefault="00671C9F">
      <w:pPr>
        <w:spacing w:before="8" w:line="100" w:lineRule="exact"/>
        <w:rPr>
          <w:rFonts w:ascii="Merriweather" w:hAnsi="Merriweather"/>
          <w:sz w:val="11"/>
          <w:szCs w:val="11"/>
        </w:rPr>
      </w:pPr>
    </w:p>
    <w:p w14:paraId="4AEEB05E" w14:textId="77777777" w:rsidR="00671C9F" w:rsidRPr="00331C7C" w:rsidRDefault="00671C9F">
      <w:pPr>
        <w:spacing w:line="200" w:lineRule="exact"/>
        <w:rPr>
          <w:rFonts w:ascii="Merriweather" w:hAnsi="Merriweather"/>
        </w:rPr>
      </w:pPr>
    </w:p>
    <w:p w14:paraId="41F0D739" w14:textId="0CB180E0" w:rsidR="00671C9F" w:rsidRPr="00331C7C" w:rsidRDefault="00331C7C">
      <w:pPr>
        <w:ind w:left="105"/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C++         C                       C#</w:t>
      </w:r>
    </w:p>
    <w:p w14:paraId="4F7D84B7" w14:textId="77777777" w:rsidR="00671C9F" w:rsidRPr="00331C7C" w:rsidRDefault="00671C9F">
      <w:pPr>
        <w:spacing w:before="13" w:line="200" w:lineRule="exact"/>
        <w:rPr>
          <w:rFonts w:ascii="Merriweather" w:hAnsi="Merriweather"/>
        </w:rPr>
      </w:pPr>
    </w:p>
    <w:p w14:paraId="1D59469C" w14:textId="77777777" w:rsidR="00671C9F" w:rsidRPr="00331C7C" w:rsidRDefault="00331C7C">
      <w:pPr>
        <w:ind w:left="105"/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Java         Swift               Python</w:t>
      </w:r>
    </w:p>
    <w:p w14:paraId="04F69841" w14:textId="77777777" w:rsidR="00671C9F" w:rsidRPr="00331C7C" w:rsidRDefault="00671C9F">
      <w:pPr>
        <w:spacing w:before="13" w:line="200" w:lineRule="exact"/>
        <w:rPr>
          <w:rFonts w:ascii="Merriweather" w:hAnsi="Merriweather"/>
        </w:rPr>
      </w:pPr>
    </w:p>
    <w:p w14:paraId="033BB754" w14:textId="4BCC04FC" w:rsidR="00671C9F" w:rsidRPr="00331C7C" w:rsidRDefault="00E630E7" w:rsidP="00E630E7">
      <w:pPr>
        <w:rPr>
          <w:rFonts w:ascii="Merriweather" w:hAnsi="Merriweather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 xml:space="preserve">  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 xml:space="preserve">HTML     </w:t>
      </w:r>
      <w:r w:rsidR="00676A37" w:rsidRPr="00331C7C">
        <w:rPr>
          <w:rFonts w:ascii="Merriweather" w:hAnsi="Merriweather"/>
          <w:color w:val="666666"/>
          <w:sz w:val="18"/>
          <w:szCs w:val="18"/>
        </w:rPr>
        <w:t>JavaScript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 xml:space="preserve">   </w:t>
      </w:r>
      <w:r>
        <w:rPr>
          <w:rFonts w:ascii="Merriweather" w:hAnsi="Merriweather"/>
          <w:color w:val="666666"/>
          <w:sz w:val="18"/>
          <w:szCs w:val="18"/>
        </w:rPr>
        <w:t xml:space="preserve"> 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>CSS</w:t>
      </w:r>
    </w:p>
    <w:p w14:paraId="24F4D075" w14:textId="77777777" w:rsidR="00671C9F" w:rsidRPr="00331C7C" w:rsidRDefault="00671C9F">
      <w:pPr>
        <w:spacing w:line="200" w:lineRule="exact"/>
        <w:rPr>
          <w:rFonts w:ascii="Merriweather" w:hAnsi="Merriweather"/>
        </w:rPr>
      </w:pPr>
    </w:p>
    <w:p w14:paraId="5EEDE229" w14:textId="24CD9FA9" w:rsidR="00671C9F" w:rsidRDefault="00671C9F">
      <w:pPr>
        <w:spacing w:line="200" w:lineRule="exact"/>
        <w:rPr>
          <w:rFonts w:ascii="Merriweather" w:hAnsi="Merriweather"/>
        </w:rPr>
      </w:pPr>
    </w:p>
    <w:p w14:paraId="7F72D69B" w14:textId="77777777" w:rsidR="00BC32A8" w:rsidRPr="00331C7C" w:rsidRDefault="00BC32A8">
      <w:pPr>
        <w:spacing w:line="200" w:lineRule="exact"/>
        <w:rPr>
          <w:rFonts w:ascii="Merriweather" w:hAnsi="Merriweather"/>
        </w:rPr>
      </w:pPr>
    </w:p>
    <w:p w14:paraId="0A43EBE3" w14:textId="77777777" w:rsidR="00671C9F" w:rsidRPr="00331C7C" w:rsidRDefault="00671C9F">
      <w:pPr>
        <w:spacing w:before="13" w:line="200" w:lineRule="exact"/>
        <w:rPr>
          <w:rFonts w:ascii="Merriweather" w:hAnsi="Merriweather"/>
        </w:rPr>
      </w:pPr>
    </w:p>
    <w:p w14:paraId="6ABD07F4" w14:textId="1B43A22E" w:rsidR="00671C9F" w:rsidRDefault="00331C7C">
      <w:pPr>
        <w:ind w:left="105"/>
        <w:rPr>
          <w:rFonts w:ascii="Merriweather" w:hAnsi="Merriweather"/>
          <w:color w:val="666666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Android    iOS           OpenCV</w:t>
      </w:r>
    </w:p>
    <w:p w14:paraId="7318BB46" w14:textId="16D570D5" w:rsidR="006A2623" w:rsidRDefault="006A2623">
      <w:pPr>
        <w:ind w:left="105"/>
        <w:rPr>
          <w:rFonts w:ascii="Merriweather" w:hAnsi="Merriweather"/>
          <w:color w:val="666666"/>
          <w:sz w:val="18"/>
          <w:szCs w:val="18"/>
        </w:rPr>
      </w:pPr>
    </w:p>
    <w:p w14:paraId="15564D5C" w14:textId="2E750282" w:rsidR="006A2623" w:rsidRDefault="006A2623">
      <w:pPr>
        <w:ind w:left="105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>OpenGL    Phaser    Git</w:t>
      </w:r>
    </w:p>
    <w:p w14:paraId="3DF8A7B0" w14:textId="77777777" w:rsidR="006A2623" w:rsidRPr="00331C7C" w:rsidRDefault="006A2623">
      <w:pPr>
        <w:ind w:left="105"/>
        <w:rPr>
          <w:rFonts w:ascii="Merriweather" w:hAnsi="Merriweather"/>
          <w:sz w:val="18"/>
          <w:szCs w:val="18"/>
        </w:rPr>
      </w:pPr>
    </w:p>
    <w:p w14:paraId="70E70716" w14:textId="77777777" w:rsidR="00671C9F" w:rsidRPr="00331C7C" w:rsidRDefault="00671C9F">
      <w:pPr>
        <w:spacing w:before="13" w:line="200" w:lineRule="exact"/>
        <w:rPr>
          <w:rFonts w:ascii="Merriweather" w:hAnsi="Merriweather"/>
        </w:rPr>
      </w:pPr>
    </w:p>
    <w:p w14:paraId="367D688A" w14:textId="42773D22" w:rsidR="006A2623" w:rsidRDefault="006A2623" w:rsidP="00676A37">
      <w:pPr>
        <w:ind w:left="105"/>
        <w:rPr>
          <w:rFonts w:ascii="Merriweather" w:hAnsi="Merriweather"/>
          <w:color w:val="666666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>Django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 xml:space="preserve">      </w:t>
      </w:r>
      <w:r w:rsidR="00CB3B3B">
        <w:rPr>
          <w:rFonts w:ascii="Merriweather" w:hAnsi="Merriweather"/>
          <w:color w:val="666666"/>
          <w:sz w:val="18"/>
          <w:szCs w:val="18"/>
        </w:rPr>
        <w:t>Phaser</w:t>
      </w:r>
      <w:r w:rsidR="00331C7C" w:rsidRPr="00331C7C">
        <w:rPr>
          <w:rFonts w:ascii="Merriweather" w:hAnsi="Merriweather"/>
          <w:color w:val="666666"/>
          <w:sz w:val="18"/>
          <w:szCs w:val="18"/>
        </w:rPr>
        <w:t xml:space="preserve">    Unreal</w:t>
      </w:r>
    </w:p>
    <w:p w14:paraId="7371192A" w14:textId="7155B5CD" w:rsidR="00853BED" w:rsidRDefault="00853BED" w:rsidP="00676A37">
      <w:pPr>
        <w:ind w:left="105"/>
        <w:rPr>
          <w:rFonts w:ascii="Merriweather" w:hAnsi="Merriweather"/>
          <w:sz w:val="18"/>
          <w:szCs w:val="18"/>
        </w:rPr>
      </w:pPr>
      <w:r>
        <w:rPr>
          <w:rFonts w:ascii="Merriweather" w:hAnsi="Merriweather"/>
          <w:color w:val="666666"/>
          <w:sz w:val="18"/>
          <w:szCs w:val="18"/>
        </w:rPr>
        <w:tab/>
      </w:r>
      <w:r>
        <w:rPr>
          <w:rFonts w:ascii="Merriweather" w:hAnsi="Merriweather"/>
          <w:color w:val="666666"/>
          <w:sz w:val="18"/>
          <w:szCs w:val="18"/>
        </w:rPr>
        <w:tab/>
        <w:t xml:space="preserve">         Engine 4</w:t>
      </w:r>
    </w:p>
    <w:p w14:paraId="677AABB0" w14:textId="77777777" w:rsidR="00676A37" w:rsidRDefault="00676A37" w:rsidP="00676A37">
      <w:pPr>
        <w:ind w:left="105"/>
        <w:rPr>
          <w:rFonts w:ascii="Merriweather" w:hAnsi="Merriweather"/>
          <w:sz w:val="18"/>
          <w:szCs w:val="18"/>
        </w:rPr>
      </w:pPr>
    </w:p>
    <w:p w14:paraId="30473244" w14:textId="28E66F6E" w:rsidR="00676A37" w:rsidRDefault="00676A37" w:rsidP="00676A37">
      <w:pPr>
        <w:ind w:left="105"/>
        <w:rPr>
          <w:rFonts w:ascii="Merriweather" w:hAnsi="Merriweather"/>
          <w:sz w:val="18"/>
          <w:szCs w:val="18"/>
        </w:rPr>
      </w:pPr>
    </w:p>
    <w:p w14:paraId="2B4D9A91" w14:textId="77777777" w:rsidR="00676A37" w:rsidRDefault="00676A37" w:rsidP="00676A37">
      <w:pPr>
        <w:ind w:left="105"/>
        <w:rPr>
          <w:rFonts w:ascii="Merriweather" w:hAnsi="Merriweather"/>
          <w:sz w:val="18"/>
          <w:szCs w:val="18"/>
        </w:rPr>
      </w:pPr>
    </w:p>
    <w:p w14:paraId="366031EC" w14:textId="77777777" w:rsidR="00676A37" w:rsidRPr="00A12B16" w:rsidRDefault="00676A37" w:rsidP="00676A37">
      <w:pPr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9C6"/>
          <w:szCs w:val="18"/>
        </w:rPr>
        <w:t>AWARDS</w:t>
      </w:r>
    </w:p>
    <w:p w14:paraId="2367EEB2" w14:textId="77777777" w:rsidR="00676A37" w:rsidRPr="00331C7C" w:rsidRDefault="00676A37" w:rsidP="00676A37">
      <w:pPr>
        <w:spacing w:before="12" w:line="260" w:lineRule="exact"/>
        <w:rPr>
          <w:rFonts w:ascii="Merriweather" w:hAnsi="Merriweather"/>
          <w:sz w:val="26"/>
          <w:szCs w:val="26"/>
        </w:rPr>
      </w:pPr>
    </w:p>
    <w:p w14:paraId="653CF2D6" w14:textId="77777777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b/>
          <w:color w:val="666666"/>
          <w:sz w:val="18"/>
          <w:szCs w:val="18"/>
        </w:rPr>
        <w:t>UWS Court Medal​</w:t>
      </w:r>
    </w:p>
    <w:p w14:paraId="6E3CE337" w14:textId="77777777" w:rsidR="00676A37" w:rsidRPr="00331C7C" w:rsidRDefault="00676A37" w:rsidP="00676A37">
      <w:pPr>
        <w:spacing w:before="8" w:line="180" w:lineRule="exact"/>
        <w:rPr>
          <w:rFonts w:ascii="Merriweather" w:hAnsi="Merriweather"/>
          <w:sz w:val="19"/>
          <w:szCs w:val="19"/>
        </w:rPr>
      </w:pPr>
    </w:p>
    <w:p w14:paraId="30E5AF44" w14:textId="77777777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Most Distinguished Student</w:t>
      </w:r>
    </w:p>
    <w:p w14:paraId="768187F6" w14:textId="77777777" w:rsidR="00676A37" w:rsidRPr="00331C7C" w:rsidRDefault="00676A37" w:rsidP="00676A37">
      <w:pPr>
        <w:spacing w:before="8" w:line="180" w:lineRule="exact"/>
        <w:rPr>
          <w:rFonts w:ascii="Merriweather" w:hAnsi="Merriweather"/>
          <w:sz w:val="19"/>
          <w:szCs w:val="19"/>
        </w:rPr>
      </w:pPr>
    </w:p>
    <w:p w14:paraId="6249D469" w14:textId="77777777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2011-2012</w:t>
      </w:r>
    </w:p>
    <w:p w14:paraId="4566BDA6" w14:textId="77777777" w:rsidR="00676A37" w:rsidRPr="00331C7C" w:rsidRDefault="00676A37" w:rsidP="00676A37">
      <w:pPr>
        <w:spacing w:line="200" w:lineRule="exact"/>
        <w:rPr>
          <w:rFonts w:ascii="Merriweather" w:hAnsi="Merriweather"/>
        </w:rPr>
      </w:pPr>
    </w:p>
    <w:p w14:paraId="11866CAA" w14:textId="77777777" w:rsidR="00676A37" w:rsidRPr="00331C7C" w:rsidRDefault="00676A37" w:rsidP="00676A37">
      <w:pPr>
        <w:spacing w:line="200" w:lineRule="exact"/>
        <w:rPr>
          <w:rFonts w:ascii="Merriweather" w:hAnsi="Merriweather"/>
        </w:rPr>
      </w:pPr>
    </w:p>
    <w:p w14:paraId="6D0363B0" w14:textId="77777777" w:rsidR="00676A37" w:rsidRPr="00331C7C" w:rsidRDefault="00676A37" w:rsidP="00676A37">
      <w:pPr>
        <w:spacing w:before="3" w:line="200" w:lineRule="exact"/>
        <w:rPr>
          <w:rFonts w:ascii="Merriweather" w:hAnsi="Merriweather"/>
        </w:rPr>
      </w:pPr>
    </w:p>
    <w:p w14:paraId="36143E0A" w14:textId="0C6EE5B1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b/>
          <w:color w:val="666666"/>
          <w:sz w:val="18"/>
          <w:szCs w:val="18"/>
        </w:rPr>
        <w:t>Digital</w:t>
      </w:r>
      <w:r>
        <w:rPr>
          <w:rFonts w:ascii="Merriweather" w:hAnsi="Merriweather"/>
          <w:b/>
          <w:color w:val="666666"/>
          <w:sz w:val="18"/>
          <w:szCs w:val="18"/>
        </w:rPr>
        <w:t xml:space="preserve"> </w:t>
      </w:r>
      <w:r w:rsidRPr="00331C7C">
        <w:rPr>
          <w:rFonts w:ascii="Merriweather" w:hAnsi="Merriweather"/>
          <w:b/>
          <w:color w:val="666666"/>
          <w:sz w:val="18"/>
          <w:szCs w:val="18"/>
        </w:rPr>
        <w:t>Futures</w:t>
      </w:r>
      <w:r w:rsidR="006B48D4">
        <w:rPr>
          <w:rFonts w:ascii="Merriweather" w:hAnsi="Merriweather"/>
          <w:b/>
          <w:color w:val="666666"/>
          <w:sz w:val="18"/>
          <w:szCs w:val="18"/>
        </w:rPr>
        <w:t xml:space="preserve"> 2016</w:t>
      </w:r>
    </w:p>
    <w:p w14:paraId="419CDD13" w14:textId="77777777" w:rsidR="00676A37" w:rsidRPr="00331C7C" w:rsidRDefault="00676A37" w:rsidP="00676A37">
      <w:pPr>
        <w:spacing w:before="8" w:line="180" w:lineRule="exact"/>
        <w:rPr>
          <w:rFonts w:ascii="Merriweather" w:hAnsi="Merriweather"/>
          <w:sz w:val="19"/>
          <w:szCs w:val="19"/>
        </w:rPr>
      </w:pPr>
    </w:p>
    <w:p w14:paraId="39D9FAC5" w14:textId="4B064D94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Honorable mention, best project award</w:t>
      </w:r>
    </w:p>
    <w:p w14:paraId="7A761B60" w14:textId="77777777" w:rsidR="00676A37" w:rsidRPr="00331C7C" w:rsidRDefault="00676A37" w:rsidP="00676A37">
      <w:pPr>
        <w:spacing w:before="78"/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&amp; keynote speech spot</w:t>
      </w:r>
    </w:p>
    <w:p w14:paraId="20051A7A" w14:textId="77777777" w:rsidR="00676A37" w:rsidRPr="00331C7C" w:rsidRDefault="00676A37" w:rsidP="00676A37">
      <w:pPr>
        <w:spacing w:line="200" w:lineRule="exact"/>
        <w:rPr>
          <w:rFonts w:ascii="Merriweather" w:hAnsi="Merriweather"/>
        </w:rPr>
      </w:pPr>
    </w:p>
    <w:p w14:paraId="7ED583AC" w14:textId="77777777" w:rsidR="00676A37" w:rsidRPr="00331C7C" w:rsidRDefault="00676A37" w:rsidP="00676A37">
      <w:pPr>
        <w:spacing w:line="200" w:lineRule="exact"/>
        <w:rPr>
          <w:rFonts w:ascii="Merriweather" w:hAnsi="Merriweather"/>
        </w:rPr>
      </w:pPr>
    </w:p>
    <w:p w14:paraId="60295704" w14:textId="77777777" w:rsidR="00676A37" w:rsidRPr="00331C7C" w:rsidRDefault="00676A37" w:rsidP="00676A37">
      <w:pPr>
        <w:spacing w:before="3" w:line="200" w:lineRule="exact"/>
        <w:rPr>
          <w:rFonts w:ascii="Merriweather" w:hAnsi="Merriweather"/>
        </w:rPr>
      </w:pPr>
    </w:p>
    <w:p w14:paraId="2CFC2645" w14:textId="77777777" w:rsidR="00676A37" w:rsidRPr="00331C7C" w:rsidRDefault="00676A37" w:rsidP="00676A37">
      <w:pPr>
        <w:rPr>
          <w:rFonts w:ascii="Merriweather" w:hAnsi="Merriweather"/>
          <w:sz w:val="18"/>
          <w:szCs w:val="18"/>
        </w:rPr>
      </w:pPr>
      <w:r w:rsidRPr="00331C7C">
        <w:rPr>
          <w:rFonts w:ascii="Merriweather" w:hAnsi="Merriweather"/>
          <w:b/>
          <w:color w:val="666666"/>
          <w:sz w:val="18"/>
          <w:szCs w:val="18"/>
        </w:rPr>
        <w:t>Game Jam Winner</w:t>
      </w:r>
    </w:p>
    <w:p w14:paraId="6054FB88" w14:textId="77777777" w:rsidR="00676A37" w:rsidRPr="00331C7C" w:rsidRDefault="00676A37" w:rsidP="00676A37">
      <w:pPr>
        <w:spacing w:before="8" w:line="180" w:lineRule="exact"/>
        <w:rPr>
          <w:rFonts w:ascii="Merriweather" w:hAnsi="Merriweather"/>
          <w:sz w:val="19"/>
          <w:szCs w:val="19"/>
        </w:rPr>
      </w:pPr>
    </w:p>
    <w:p w14:paraId="47DC0647" w14:textId="77777777" w:rsidR="00676A37" w:rsidRDefault="00676A37" w:rsidP="00676A37">
      <w:pPr>
        <w:rPr>
          <w:rFonts w:ascii="Merriweather" w:hAnsi="Merriweather"/>
          <w:color w:val="666666"/>
          <w:sz w:val="18"/>
          <w:szCs w:val="18"/>
        </w:rPr>
      </w:pPr>
      <w:r w:rsidRPr="00331C7C">
        <w:rPr>
          <w:rFonts w:ascii="Merriweather" w:hAnsi="Merriweather"/>
          <w:color w:val="666666"/>
          <w:sz w:val="18"/>
          <w:szCs w:val="18"/>
        </w:rPr>
        <w:t>UWS 20</w:t>
      </w:r>
      <w:r>
        <w:rPr>
          <w:rFonts w:ascii="Merriweather" w:hAnsi="Merriweather"/>
          <w:color w:val="666666"/>
          <w:sz w:val="18"/>
          <w:szCs w:val="18"/>
        </w:rPr>
        <w:t>15</w:t>
      </w:r>
    </w:p>
    <w:p w14:paraId="7510B41F" w14:textId="77777777" w:rsidR="00853BED" w:rsidRDefault="00853BED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19EA2D46" w14:textId="77777777" w:rsidR="00853BED" w:rsidRDefault="00853BED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6F108BD9" w14:textId="77777777" w:rsidR="00853BED" w:rsidRDefault="00853BED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5A3CB2AC" w14:textId="77777777" w:rsidR="00E630E7" w:rsidRDefault="00E630E7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2DD022D9" w14:textId="77777777" w:rsidR="00E630E7" w:rsidRDefault="00E630E7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33C76AEE" w14:textId="77777777" w:rsidR="00E630E7" w:rsidRDefault="00E630E7" w:rsidP="00676A37">
      <w:pPr>
        <w:rPr>
          <w:rFonts w:ascii="Merriweather" w:hAnsi="Merriweather"/>
          <w:color w:val="666666"/>
          <w:sz w:val="18"/>
          <w:szCs w:val="18"/>
        </w:rPr>
      </w:pPr>
    </w:p>
    <w:p w14:paraId="374281C6" w14:textId="24D5A92A" w:rsidR="00E630E7" w:rsidRPr="00331C7C" w:rsidRDefault="00E630E7" w:rsidP="00676A37">
      <w:pPr>
        <w:rPr>
          <w:rFonts w:ascii="Merriweather" w:hAnsi="Merriweather"/>
          <w:sz w:val="18"/>
          <w:szCs w:val="18"/>
        </w:rPr>
        <w:sectPr w:rsidR="00E630E7" w:rsidRPr="00331C7C" w:rsidSect="00676A37">
          <w:pgSz w:w="12240" w:h="15840"/>
          <w:pgMar w:top="860" w:right="420" w:bottom="280" w:left="900" w:header="720" w:footer="720" w:gutter="0"/>
          <w:cols w:num="2" w:space="720" w:equalWidth="0">
            <w:col w:w="6829" w:space="455"/>
            <w:col w:w="3636"/>
          </w:cols>
        </w:sectPr>
      </w:pPr>
    </w:p>
    <w:p w14:paraId="46CF4DD4" w14:textId="632708CC" w:rsidR="00676A37" w:rsidRPr="00676A37" w:rsidRDefault="00676A37" w:rsidP="00676A37">
      <w:pPr>
        <w:rPr>
          <w:rFonts w:ascii="Merriweather" w:hAnsi="Merriweather"/>
          <w:sz w:val="18"/>
          <w:szCs w:val="18"/>
        </w:rPr>
        <w:sectPr w:rsidR="00676A37" w:rsidRPr="00676A37">
          <w:pgSz w:w="12240" w:h="15840"/>
          <w:pgMar w:top="860" w:right="420" w:bottom="280" w:left="900" w:header="720" w:footer="720" w:gutter="0"/>
          <w:cols w:num="2" w:space="720" w:equalWidth="0">
            <w:col w:w="6949" w:space="333"/>
            <w:col w:w="3638"/>
          </w:cols>
        </w:sectPr>
      </w:pPr>
    </w:p>
    <w:p w14:paraId="69692CEC" w14:textId="6156E2E7" w:rsidR="00676A37" w:rsidRPr="006A2623" w:rsidRDefault="00676A37" w:rsidP="00676A37">
      <w:pPr>
        <w:spacing w:before="10" w:line="260" w:lineRule="exact"/>
        <w:ind w:right="-34"/>
        <w:rPr>
          <w:rFonts w:ascii="Merriweather" w:hAnsi="Merriweather"/>
        </w:rPr>
        <w:sectPr w:rsidR="00676A37" w:rsidRPr="006A2623" w:rsidSect="009637F4">
          <w:type w:val="continuous"/>
          <w:pgSz w:w="12240" w:h="15840"/>
          <w:pgMar w:top="860" w:right="420" w:bottom="280" w:left="900" w:header="720" w:footer="720" w:gutter="0"/>
          <w:cols w:num="4" w:space="776" w:equalWidth="0">
            <w:col w:w="6656" w:space="731"/>
            <w:col w:w="633" w:space="342"/>
            <w:col w:w="267" w:space="539"/>
            <w:col w:w="1752"/>
          </w:cols>
        </w:sectPr>
      </w:pPr>
    </w:p>
    <w:p w14:paraId="1A3E6B21" w14:textId="1C101E7C" w:rsidR="00380DC1" w:rsidRPr="00331C7C" w:rsidRDefault="00380DC1" w:rsidP="00380DC1">
      <w:pPr>
        <w:ind w:left="112"/>
        <w:rPr>
          <w:rFonts w:ascii="Merriweather" w:hAnsi="Merriweather"/>
          <w:sz w:val="22"/>
          <w:szCs w:val="22"/>
        </w:rPr>
      </w:pPr>
      <w:r>
        <w:rPr>
          <w:rFonts w:ascii="Merriweather" w:hAnsi="Merriweather"/>
          <w:b/>
          <w:sz w:val="22"/>
          <w:szCs w:val="22"/>
        </w:rPr>
        <w:t>PurpleTigerStudios:</w:t>
      </w:r>
      <w:r w:rsidRPr="00331C7C">
        <w:rPr>
          <w:rFonts w:ascii="Merriweather" w:hAnsi="Merriweather"/>
          <w:b/>
          <w:sz w:val="22"/>
          <w:szCs w:val="22"/>
        </w:rPr>
        <w:t xml:space="preserve"> </w:t>
      </w:r>
      <w:r w:rsidRPr="00331C7C">
        <w:rPr>
          <w:rFonts w:ascii="Merriweather" w:hAnsi="Merriweather"/>
          <w:sz w:val="22"/>
          <w:szCs w:val="22"/>
        </w:rPr>
        <w:t>Glasgow</w:t>
      </w:r>
      <w:r>
        <w:rPr>
          <w:rFonts w:ascii="Merriweather" w:hAnsi="Merriweather"/>
          <w:sz w:val="22"/>
          <w:szCs w:val="22"/>
        </w:rPr>
        <w:t>, Scotland</w:t>
      </w:r>
      <w:r w:rsidRPr="00331C7C">
        <w:rPr>
          <w:rFonts w:ascii="Merriweather" w:hAnsi="Merriweather"/>
          <w:sz w:val="22"/>
          <w:szCs w:val="22"/>
        </w:rPr>
        <w:t xml:space="preserve"> — </w:t>
      </w:r>
      <w:r>
        <w:rPr>
          <w:rFonts w:ascii="Merriweather" w:hAnsi="Merriweather"/>
          <w:i/>
          <w:sz w:val="22"/>
          <w:szCs w:val="22"/>
        </w:rPr>
        <w:t>Lead back Programmer</w:t>
      </w:r>
    </w:p>
    <w:p w14:paraId="67A09A1E" w14:textId="77777777" w:rsidR="00380DC1" w:rsidRPr="00331C7C" w:rsidRDefault="00380DC1" w:rsidP="00380DC1">
      <w:pPr>
        <w:spacing w:before="3" w:line="100" w:lineRule="exact"/>
        <w:rPr>
          <w:rFonts w:ascii="Merriweather" w:hAnsi="Merriweather"/>
          <w:sz w:val="10"/>
          <w:szCs w:val="10"/>
        </w:rPr>
      </w:pPr>
    </w:p>
    <w:p w14:paraId="17455588" w14:textId="1CAA67C6" w:rsidR="00380DC1" w:rsidRPr="00331C7C" w:rsidRDefault="00380DC1" w:rsidP="00380DC1">
      <w:pPr>
        <w:ind w:left="112"/>
        <w:rPr>
          <w:rFonts w:ascii="Merriweather" w:hAnsi="Merriweather"/>
          <w:sz w:val="16"/>
          <w:szCs w:val="16"/>
        </w:rPr>
      </w:pPr>
      <w:r w:rsidRPr="00331C7C">
        <w:rPr>
          <w:rFonts w:ascii="Merriweather" w:hAnsi="Merriweather"/>
          <w:color w:val="666666"/>
          <w:sz w:val="16"/>
          <w:szCs w:val="16"/>
        </w:rPr>
        <w:t>JUNE 201</w:t>
      </w:r>
      <w:r>
        <w:rPr>
          <w:rFonts w:ascii="Merriweather" w:hAnsi="Merriweather"/>
          <w:color w:val="666666"/>
          <w:sz w:val="16"/>
          <w:szCs w:val="16"/>
        </w:rPr>
        <w:t>5</w:t>
      </w:r>
      <w:r w:rsidRPr="00331C7C">
        <w:rPr>
          <w:rFonts w:ascii="Merriweather" w:hAnsi="Merriweather"/>
          <w:color w:val="666666"/>
          <w:sz w:val="16"/>
          <w:szCs w:val="16"/>
        </w:rPr>
        <w:t xml:space="preserve"> - AUGUST 201</w:t>
      </w:r>
      <w:r>
        <w:rPr>
          <w:rFonts w:ascii="Merriweather" w:hAnsi="Merriweather"/>
          <w:color w:val="666666"/>
          <w:sz w:val="16"/>
          <w:szCs w:val="16"/>
        </w:rPr>
        <w:t>8</w:t>
      </w:r>
    </w:p>
    <w:p w14:paraId="59EEF3B5" w14:textId="58795D08" w:rsidR="00380DC1" w:rsidRPr="00734DE4" w:rsidRDefault="00380DC1" w:rsidP="00380DC1">
      <w:pPr>
        <w:spacing w:before="78" w:line="281" w:lineRule="auto"/>
        <w:ind w:left="112" w:right="-34"/>
        <w:rPr>
          <w:rFonts w:ascii="Merriweather" w:hAnsi="Merriweather"/>
          <w:color w:val="FF0000"/>
        </w:rPr>
      </w:pPr>
      <w:r w:rsidRPr="00734DE4">
        <w:rPr>
          <w:rFonts w:ascii="Merriweather" w:hAnsi="Merriweather"/>
          <w:color w:val="FF0000"/>
        </w:rPr>
        <w:t>Worked on the Mind Mate iOS app to polish the game section Developed mobile data capture systems for the emergency services using Java, XSLT and in-house technology. Gained experience of the full software project lifecycle including meeting customers to capture requirements, design, implementation and testing.</w:t>
      </w:r>
    </w:p>
    <w:p w14:paraId="3F085486" w14:textId="7CCD77AE" w:rsidR="00380DC1" w:rsidRPr="00734DE4" w:rsidRDefault="00380DC1" w:rsidP="00380DC1">
      <w:pPr>
        <w:spacing w:before="78" w:line="281" w:lineRule="auto"/>
        <w:ind w:left="112" w:right="-34"/>
        <w:rPr>
          <w:rFonts w:ascii="Merriweather" w:hAnsi="Merriweather"/>
          <w:color w:val="FF0000"/>
        </w:rPr>
      </w:pPr>
      <w:r w:rsidRPr="00734DE4">
        <w:rPr>
          <w:rFonts w:ascii="Merriweather" w:hAnsi="Merriweather"/>
          <w:color w:val="FF0000"/>
        </w:rPr>
        <w:t>Developed mobile data capture systems for the emergency services using Java, XSLT and in-house technology. Gained experience of the full software project lifecycle including meeting customers to</w:t>
      </w:r>
    </w:p>
    <w:p w14:paraId="07DEEC28" w14:textId="27B871AF" w:rsidR="00380DC1" w:rsidRDefault="00380DC1" w:rsidP="00A12B16">
      <w:pPr>
        <w:ind w:left="112"/>
        <w:rPr>
          <w:rFonts w:ascii="Merriweather" w:hAnsi="Merriweather"/>
          <w:b/>
          <w:sz w:val="22"/>
          <w:szCs w:val="22"/>
        </w:rPr>
      </w:pPr>
    </w:p>
    <w:p w14:paraId="0C39A367" w14:textId="57691588" w:rsidR="00380DC1" w:rsidRDefault="00380DC1" w:rsidP="00A12B16">
      <w:pPr>
        <w:ind w:left="112"/>
        <w:rPr>
          <w:rFonts w:ascii="Merriweather" w:hAnsi="Merriweather"/>
          <w:b/>
          <w:sz w:val="22"/>
          <w:szCs w:val="22"/>
        </w:rPr>
      </w:pPr>
    </w:p>
    <w:p w14:paraId="282D0AEC" w14:textId="67035AB1" w:rsidR="00A12B16" w:rsidRPr="00331C7C" w:rsidRDefault="00A12B16" w:rsidP="00A12B16">
      <w:pPr>
        <w:ind w:left="112"/>
        <w:rPr>
          <w:rFonts w:ascii="Merriweather" w:hAnsi="Merriweather"/>
          <w:sz w:val="22"/>
          <w:szCs w:val="22"/>
        </w:rPr>
      </w:pPr>
      <w:r>
        <w:rPr>
          <w:rFonts w:ascii="Merriweather" w:hAnsi="Merriweather"/>
          <w:b/>
          <w:sz w:val="22"/>
          <w:szCs w:val="22"/>
        </w:rPr>
        <w:t>iRepair</w:t>
      </w:r>
      <w:r>
        <w:rPr>
          <w:rFonts w:ascii="Merriweather" w:hAnsi="Merriweather"/>
          <w:b/>
          <w:sz w:val="22"/>
          <w:szCs w:val="22"/>
        </w:rPr>
        <w:t>:</w:t>
      </w:r>
      <w:r w:rsidRPr="00331C7C">
        <w:rPr>
          <w:rFonts w:ascii="Merriweather" w:hAnsi="Merriweather"/>
          <w:b/>
          <w:sz w:val="22"/>
          <w:szCs w:val="22"/>
        </w:rPr>
        <w:t xml:space="preserve"> </w:t>
      </w:r>
      <w:r w:rsidRPr="00331C7C">
        <w:rPr>
          <w:rFonts w:ascii="Merriweather" w:hAnsi="Merriweather"/>
          <w:sz w:val="22"/>
          <w:szCs w:val="22"/>
        </w:rPr>
        <w:t>Glasgow</w:t>
      </w:r>
      <w:r>
        <w:rPr>
          <w:rFonts w:ascii="Merriweather" w:hAnsi="Merriweather"/>
          <w:sz w:val="22"/>
          <w:szCs w:val="22"/>
        </w:rPr>
        <w:t>, Scotland</w:t>
      </w:r>
      <w:r w:rsidRPr="00331C7C">
        <w:rPr>
          <w:rFonts w:ascii="Merriweather" w:hAnsi="Merriweather"/>
          <w:sz w:val="22"/>
          <w:szCs w:val="22"/>
        </w:rPr>
        <w:t xml:space="preserve"> — </w:t>
      </w:r>
      <w:r>
        <w:rPr>
          <w:rFonts w:ascii="Merriweather" w:hAnsi="Merriweather"/>
          <w:i/>
          <w:sz w:val="22"/>
          <w:szCs w:val="22"/>
        </w:rPr>
        <w:t>Manager/Senior Technician</w:t>
      </w:r>
    </w:p>
    <w:p w14:paraId="6308B8C1" w14:textId="77777777" w:rsidR="00A12B16" w:rsidRPr="00331C7C" w:rsidRDefault="00A12B16" w:rsidP="00A12B16">
      <w:pPr>
        <w:spacing w:before="3" w:line="100" w:lineRule="exact"/>
        <w:rPr>
          <w:rFonts w:ascii="Merriweather" w:hAnsi="Merriweather"/>
          <w:sz w:val="10"/>
          <w:szCs w:val="10"/>
        </w:rPr>
      </w:pPr>
    </w:p>
    <w:p w14:paraId="60A4A6B8" w14:textId="043337E6" w:rsidR="00A12B16" w:rsidRPr="00331C7C" w:rsidRDefault="00A12B16" w:rsidP="00A12B16">
      <w:pPr>
        <w:ind w:left="112"/>
        <w:rPr>
          <w:rFonts w:ascii="Merriweather" w:hAnsi="Merriweather"/>
          <w:sz w:val="16"/>
          <w:szCs w:val="16"/>
        </w:rPr>
      </w:pPr>
      <w:r w:rsidRPr="00331C7C">
        <w:rPr>
          <w:rFonts w:ascii="Merriweather" w:hAnsi="Merriweather"/>
          <w:color w:val="666666"/>
          <w:sz w:val="16"/>
          <w:szCs w:val="16"/>
        </w:rPr>
        <w:t>JUNE 201</w:t>
      </w:r>
      <w:r>
        <w:rPr>
          <w:rFonts w:ascii="Merriweather" w:hAnsi="Merriweather"/>
          <w:color w:val="666666"/>
          <w:sz w:val="16"/>
          <w:szCs w:val="16"/>
        </w:rPr>
        <w:t>3</w:t>
      </w:r>
      <w:r w:rsidRPr="00331C7C">
        <w:rPr>
          <w:rFonts w:ascii="Merriweather" w:hAnsi="Merriweather"/>
          <w:color w:val="666666"/>
          <w:sz w:val="16"/>
          <w:szCs w:val="16"/>
        </w:rPr>
        <w:t xml:space="preserve"> - AUGUST 201</w:t>
      </w:r>
      <w:r>
        <w:rPr>
          <w:rFonts w:ascii="Merriweather" w:hAnsi="Merriweather"/>
          <w:color w:val="666666"/>
          <w:sz w:val="16"/>
          <w:szCs w:val="16"/>
        </w:rPr>
        <w:t>8</w:t>
      </w:r>
    </w:p>
    <w:p w14:paraId="25D9AF92" w14:textId="27DCB0B4" w:rsidR="00A12B16" w:rsidRDefault="00BA1DFE" w:rsidP="00BA1DFE">
      <w:pPr>
        <w:spacing w:before="78" w:line="281" w:lineRule="auto"/>
        <w:ind w:left="112" w:right="-34"/>
        <w:rPr>
          <w:rFonts w:ascii="Merriweather" w:hAnsi="Merriweather"/>
          <w:b/>
          <w:color w:val="2079C6"/>
          <w:sz w:val="18"/>
          <w:szCs w:val="18"/>
        </w:rPr>
      </w:pPr>
      <w:r w:rsidRPr="00BA1DFE">
        <w:rPr>
          <w:rFonts w:ascii="Merriweather" w:hAnsi="Merriweather"/>
        </w:rPr>
        <w:t>I manage</w:t>
      </w:r>
      <w:r>
        <w:rPr>
          <w:rFonts w:ascii="Merriweather" w:hAnsi="Merriweather"/>
        </w:rPr>
        <w:t>d</w:t>
      </w:r>
      <w:r w:rsidRPr="00BA1DFE">
        <w:rPr>
          <w:rFonts w:ascii="Merriweather" w:hAnsi="Merriweather"/>
        </w:rPr>
        <w:t xml:space="preserve"> staff and </w:t>
      </w:r>
      <w:r w:rsidRPr="00BA1DFE">
        <w:rPr>
          <w:rFonts w:ascii="Merriweather" w:hAnsi="Merriweather"/>
        </w:rPr>
        <w:t>high-end</w:t>
      </w:r>
      <w:r w:rsidRPr="00BA1DFE">
        <w:rPr>
          <w:rFonts w:ascii="Merriweather" w:hAnsi="Merriweather"/>
        </w:rPr>
        <w:t xml:space="preserve"> </w:t>
      </w:r>
      <w:r w:rsidRPr="00BA1DFE">
        <w:rPr>
          <w:rFonts w:ascii="Merriweather" w:hAnsi="Merriweather"/>
        </w:rPr>
        <w:t>customers</w:t>
      </w:r>
      <w:r w:rsidRPr="00BA1DFE">
        <w:rPr>
          <w:rFonts w:ascii="Merriweather" w:hAnsi="Merriweather"/>
        </w:rPr>
        <w:t xml:space="preserve"> </w:t>
      </w:r>
      <w:r w:rsidRPr="00BA1DFE">
        <w:rPr>
          <w:rFonts w:ascii="Merriweather" w:hAnsi="Merriweather"/>
        </w:rPr>
        <w:t>daily</w:t>
      </w:r>
      <w:r w:rsidRPr="00BA1DFE">
        <w:rPr>
          <w:rFonts w:ascii="Merriweather" w:hAnsi="Merriweather"/>
        </w:rPr>
        <w:t>; timetabling, hiring and firing, stock &amp;</w:t>
      </w:r>
      <w:r>
        <w:rPr>
          <w:rFonts w:ascii="Merriweather" w:hAnsi="Merriweather"/>
        </w:rPr>
        <w:t xml:space="preserve"> </w:t>
      </w:r>
      <w:r w:rsidRPr="00BA1DFE">
        <w:rPr>
          <w:rFonts w:ascii="Merriweather" w:hAnsi="Merriweather"/>
        </w:rPr>
        <w:t xml:space="preserve">training on a broader level. As the longest member off staff there I also have the </w:t>
      </w:r>
      <w:r w:rsidRPr="00BA1DFE">
        <w:rPr>
          <w:rFonts w:ascii="Merriweather" w:hAnsi="Merriweather"/>
        </w:rPr>
        <w:t>most training</w:t>
      </w:r>
      <w:r w:rsidRPr="00BA1DFE">
        <w:rPr>
          <w:rFonts w:ascii="Merriweather" w:hAnsi="Merriweather"/>
        </w:rPr>
        <w:t xml:space="preserve">/knowledge of components and repair and handle any repair the staff </w:t>
      </w:r>
      <w:r w:rsidRPr="00BA1DFE">
        <w:rPr>
          <w:rFonts w:ascii="Merriweather" w:hAnsi="Merriweather"/>
        </w:rPr>
        <w:t>cannot</w:t>
      </w:r>
      <w:r w:rsidRPr="00BA1DFE">
        <w:rPr>
          <w:rFonts w:ascii="Merriweather" w:hAnsi="Merriweather"/>
        </w:rPr>
        <w:t xml:space="preserve"> </w:t>
      </w:r>
      <w:r w:rsidRPr="00BA1DFE">
        <w:rPr>
          <w:rFonts w:ascii="Merriweather" w:hAnsi="Merriweather"/>
        </w:rPr>
        <w:t>do themselves</w:t>
      </w:r>
      <w:r w:rsidRPr="00BA1DFE">
        <w:rPr>
          <w:rFonts w:ascii="Merriweather" w:hAnsi="Merriweather"/>
        </w:rPr>
        <w:t xml:space="preserve"> or would be too risky for them to attempt.</w:t>
      </w:r>
      <w:r w:rsidR="00E630E7" w:rsidRPr="00BA1DFE">
        <w:rPr>
          <w:rFonts w:ascii="Merriweather" w:hAnsi="Merriweather"/>
          <w:b/>
          <w:sz w:val="18"/>
          <w:szCs w:val="18"/>
        </w:rPr>
        <w:t xml:space="preserve"> </w:t>
      </w:r>
      <w:r w:rsidRPr="000728E6">
        <w:rPr>
          <w:rFonts w:ascii="Merriweather" w:hAnsi="Merriweather"/>
          <w:szCs w:val="18"/>
        </w:rPr>
        <w:t xml:space="preserve">During this </w:t>
      </w:r>
      <w:r w:rsidR="000728E6" w:rsidRPr="000728E6">
        <w:rPr>
          <w:rFonts w:ascii="Merriweather" w:hAnsi="Merriweather"/>
          <w:szCs w:val="18"/>
        </w:rPr>
        <w:t>time,</w:t>
      </w:r>
      <w:r w:rsidRPr="000728E6">
        <w:rPr>
          <w:rFonts w:ascii="Merriweather" w:hAnsi="Merriweather"/>
          <w:szCs w:val="18"/>
        </w:rPr>
        <w:t xml:space="preserve"> I fixed every major AAA mobile device on the market up until my leaving point of 2018</w:t>
      </w:r>
      <w:r w:rsidR="000728E6">
        <w:rPr>
          <w:rFonts w:ascii="Merriweather" w:hAnsi="Merriweather"/>
          <w:szCs w:val="18"/>
        </w:rPr>
        <w:t>.</w:t>
      </w:r>
    </w:p>
    <w:p w14:paraId="1BBC76FA" w14:textId="4C237F72" w:rsidR="00A12B16" w:rsidRDefault="00A12B16" w:rsidP="002E3E85">
      <w:pPr>
        <w:rPr>
          <w:rFonts w:ascii="Merriweather" w:hAnsi="Merriweather"/>
          <w:b/>
          <w:color w:val="2079C6"/>
          <w:sz w:val="18"/>
          <w:szCs w:val="18"/>
        </w:rPr>
      </w:pPr>
    </w:p>
    <w:p w14:paraId="0E7A56CC" w14:textId="3711C447" w:rsidR="002E3E85" w:rsidRPr="00853BED" w:rsidRDefault="009637F4" w:rsidP="002E3E85">
      <w:pPr>
        <w:rPr>
          <w:rFonts w:ascii="Merriweather" w:hAnsi="Merriweather"/>
          <w:sz w:val="18"/>
          <w:szCs w:val="18"/>
        </w:rPr>
      </w:pPr>
      <w:r>
        <w:rPr>
          <w:rFonts w:ascii="Merriweather" w:hAnsi="Merriweather"/>
          <w:b/>
          <w:color w:val="2079C6"/>
          <w:sz w:val="18"/>
          <w:szCs w:val="18"/>
        </w:rPr>
        <w:t xml:space="preserve"> </w:t>
      </w:r>
      <w:r w:rsidR="00BC32A8">
        <w:rPr>
          <w:rFonts w:ascii="Merriweather" w:hAnsi="Merriweather"/>
          <w:b/>
          <w:color w:val="2079C6"/>
          <w:sz w:val="18"/>
          <w:szCs w:val="18"/>
        </w:rPr>
        <w:t xml:space="preserve"> </w:t>
      </w:r>
      <w:r w:rsidR="002E3E85" w:rsidRPr="00A12B16">
        <w:rPr>
          <w:rFonts w:ascii="Merriweather" w:hAnsi="Merriweather"/>
          <w:b/>
          <w:color w:val="2079C6"/>
          <w:szCs w:val="18"/>
        </w:rPr>
        <w:t>EDUCATION</w:t>
      </w:r>
    </w:p>
    <w:p w14:paraId="0660969F" w14:textId="6D1A09BF" w:rsidR="002E3E85" w:rsidRPr="00331C7C" w:rsidRDefault="002E3E85" w:rsidP="002E3E85">
      <w:pPr>
        <w:spacing w:line="200" w:lineRule="exact"/>
        <w:rPr>
          <w:rFonts w:ascii="Merriweather" w:hAnsi="Merriweather"/>
        </w:rPr>
      </w:pPr>
    </w:p>
    <w:p w14:paraId="427F0251" w14:textId="62D1F428" w:rsidR="002E3E85" w:rsidRPr="00331C7C" w:rsidRDefault="002E3E85" w:rsidP="00E630E7">
      <w:pPr>
        <w:spacing w:line="256" w:lineRule="auto"/>
        <w:ind w:left="112" w:right="92"/>
        <w:rPr>
          <w:rFonts w:ascii="Merriweather" w:hAnsi="Merriweather"/>
          <w:sz w:val="22"/>
          <w:szCs w:val="22"/>
        </w:rPr>
      </w:pPr>
      <w:r w:rsidRPr="00331C7C">
        <w:rPr>
          <w:rFonts w:ascii="Merriweather" w:hAnsi="Merriweather"/>
          <w:b/>
          <w:sz w:val="22"/>
          <w:szCs w:val="22"/>
        </w:rPr>
        <w:t xml:space="preserve">Computer Games Technology BSc (Hons) 2.1 </w:t>
      </w:r>
      <w:r w:rsidRPr="00331C7C">
        <w:rPr>
          <w:rFonts w:ascii="Merriweather" w:hAnsi="Merriweather"/>
          <w:sz w:val="22"/>
          <w:szCs w:val="22"/>
        </w:rPr>
        <w:t>— University of the West of Scotland</w:t>
      </w:r>
    </w:p>
    <w:p w14:paraId="1D88ABE1" w14:textId="77777777" w:rsidR="002E3E85" w:rsidRPr="00331C7C" w:rsidRDefault="002E3E85" w:rsidP="002E3E85">
      <w:pPr>
        <w:spacing w:before="86"/>
        <w:ind w:left="112"/>
        <w:rPr>
          <w:rFonts w:ascii="Merriweather" w:hAnsi="Merriweather"/>
          <w:sz w:val="16"/>
          <w:szCs w:val="16"/>
        </w:rPr>
      </w:pPr>
      <w:r w:rsidRPr="00331C7C">
        <w:rPr>
          <w:rFonts w:ascii="Merriweather" w:hAnsi="Merriweather"/>
          <w:color w:val="666666"/>
          <w:sz w:val="16"/>
          <w:szCs w:val="16"/>
        </w:rPr>
        <w:t>SEPTEMBER 201</w:t>
      </w:r>
      <w:r>
        <w:rPr>
          <w:rFonts w:ascii="Merriweather" w:hAnsi="Merriweather"/>
          <w:color w:val="666666"/>
          <w:sz w:val="16"/>
          <w:szCs w:val="16"/>
        </w:rPr>
        <w:t>2 – JULY 2017</w:t>
      </w:r>
    </w:p>
    <w:p w14:paraId="1F369109" w14:textId="641362A4" w:rsidR="002E3E85" w:rsidRPr="00331C7C" w:rsidRDefault="002E3E85" w:rsidP="002E3E85">
      <w:pPr>
        <w:spacing w:before="9" w:line="100" w:lineRule="exact"/>
        <w:rPr>
          <w:rFonts w:ascii="Merriweather" w:hAnsi="Merriweather"/>
          <w:sz w:val="10"/>
          <w:szCs w:val="10"/>
        </w:rPr>
      </w:pPr>
    </w:p>
    <w:p w14:paraId="0B66C5E3" w14:textId="29CB028C" w:rsidR="002E3E85" w:rsidRPr="00331C7C" w:rsidRDefault="002E3E85" w:rsidP="00E630E7">
      <w:pPr>
        <w:spacing w:line="281" w:lineRule="auto"/>
        <w:ind w:left="112" w:right="92"/>
        <w:rPr>
          <w:rFonts w:ascii="Merriweather" w:hAnsi="Merriweather"/>
        </w:rPr>
      </w:pPr>
      <w:r w:rsidRPr="00331C7C">
        <w:rPr>
          <w:rFonts w:ascii="Merriweather" w:hAnsi="Merriweather"/>
        </w:rPr>
        <w:t>In this degree course I learned to use various languages and technologies to design and build game systems like 2D and 3D graphics and physics</w:t>
      </w:r>
      <w:r>
        <w:rPr>
          <w:rFonts w:ascii="Merriweather" w:hAnsi="Merriweather"/>
        </w:rPr>
        <w:t>, AI systems, Facial Recognition devices and wireless device communication</w:t>
      </w:r>
      <w:r w:rsidRPr="00331C7C">
        <w:rPr>
          <w:rFonts w:ascii="Merriweather" w:hAnsi="Merriweather"/>
        </w:rPr>
        <w:t>. I had the role of team leader in many group projects to gain management and leadership experience. I also have experience of pitching and presenting projects.</w:t>
      </w:r>
    </w:p>
    <w:p w14:paraId="00C2511D" w14:textId="76F19BAB" w:rsidR="002E3E85" w:rsidRPr="00331C7C" w:rsidRDefault="002E3E85" w:rsidP="002E3E85">
      <w:pPr>
        <w:spacing w:line="200" w:lineRule="exact"/>
        <w:rPr>
          <w:rFonts w:ascii="Merriweather" w:hAnsi="Merriweather"/>
        </w:rPr>
      </w:pPr>
    </w:p>
    <w:p w14:paraId="39AE6920" w14:textId="39CA7F9A" w:rsidR="002E3E85" w:rsidRDefault="002E3E85" w:rsidP="002E3E85">
      <w:pPr>
        <w:spacing w:line="200" w:lineRule="exact"/>
        <w:rPr>
          <w:rFonts w:ascii="Merriweather" w:hAnsi="Merriweather"/>
        </w:rPr>
      </w:pPr>
    </w:p>
    <w:p w14:paraId="7303D52D" w14:textId="2484A415" w:rsidR="002E3E85" w:rsidRPr="00A12B16" w:rsidRDefault="002E3E85" w:rsidP="002E3E85">
      <w:pPr>
        <w:ind w:left="112"/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8C7"/>
          <w:szCs w:val="18"/>
        </w:rPr>
        <w:t>CERTIFICATIONS</w:t>
      </w:r>
    </w:p>
    <w:p w14:paraId="751621DF" w14:textId="6D8D9152" w:rsidR="002E3E85" w:rsidRPr="00331C7C" w:rsidRDefault="002E3E85" w:rsidP="002E3E85">
      <w:pPr>
        <w:spacing w:before="6" w:line="120" w:lineRule="exact"/>
        <w:rPr>
          <w:rFonts w:ascii="Merriweather" w:hAnsi="Merriweather"/>
          <w:sz w:val="12"/>
          <w:szCs w:val="12"/>
        </w:rPr>
      </w:pPr>
    </w:p>
    <w:p w14:paraId="6D1E5208" w14:textId="539E695F" w:rsidR="002E3E85" w:rsidRPr="00331C7C" w:rsidRDefault="002E3E85" w:rsidP="002E3E85">
      <w:pPr>
        <w:spacing w:line="200" w:lineRule="exact"/>
        <w:rPr>
          <w:rFonts w:ascii="Merriweather" w:hAnsi="Merriweather"/>
        </w:rPr>
      </w:pPr>
    </w:p>
    <w:p w14:paraId="3F3DFE02" w14:textId="47C3739E" w:rsidR="002E3E85" w:rsidRPr="00331C7C" w:rsidRDefault="002E3E85" w:rsidP="002E3E85">
      <w:pPr>
        <w:ind w:left="112"/>
        <w:rPr>
          <w:rFonts w:ascii="Merriweather" w:hAnsi="Merriweather"/>
          <w:sz w:val="22"/>
          <w:szCs w:val="22"/>
        </w:rPr>
      </w:pPr>
      <w:r>
        <w:rPr>
          <w:rFonts w:ascii="Merriweather" w:hAnsi="Merriweather"/>
          <w:b/>
          <w:sz w:val="22"/>
          <w:szCs w:val="22"/>
        </w:rPr>
        <w:t>TEFL, Master</w:t>
      </w:r>
      <w:r w:rsidRPr="00331C7C">
        <w:rPr>
          <w:rFonts w:ascii="Merriweather" w:hAnsi="Merriweather"/>
          <w:sz w:val="22"/>
          <w:szCs w:val="22"/>
        </w:rPr>
        <w:t xml:space="preserve">— </w:t>
      </w:r>
      <w:r>
        <w:rPr>
          <w:rFonts w:ascii="Merriweather" w:hAnsi="Merriweather"/>
          <w:i/>
          <w:sz w:val="22"/>
          <w:szCs w:val="22"/>
        </w:rPr>
        <w:t>Teaching English as a foreign language</w:t>
      </w:r>
    </w:p>
    <w:p w14:paraId="48466B5E" w14:textId="30EECD37" w:rsidR="002E3E85" w:rsidRPr="00331C7C" w:rsidRDefault="002E3E85" w:rsidP="002E3E85">
      <w:pPr>
        <w:spacing w:before="1" w:line="100" w:lineRule="exact"/>
        <w:rPr>
          <w:rFonts w:ascii="Merriweather" w:hAnsi="Merriweather"/>
          <w:sz w:val="11"/>
          <w:szCs w:val="11"/>
        </w:rPr>
      </w:pPr>
    </w:p>
    <w:p w14:paraId="5091CA6B" w14:textId="498A228D" w:rsidR="002E3E85" w:rsidRPr="006B7ACD" w:rsidRDefault="003D4401" w:rsidP="00E630E7">
      <w:pPr>
        <w:spacing w:line="250" w:lineRule="auto"/>
        <w:ind w:left="112" w:right="92"/>
        <w:rPr>
          <w:rFonts w:ascii="Merriweather" w:hAnsi="Merriweather"/>
        </w:rPr>
      </w:pPr>
      <w:r w:rsidRPr="006B7ACD">
        <w:rPr>
          <w:rFonts w:ascii="Merriweather" w:hAnsi="Merriweather"/>
        </w:rPr>
        <w:t xml:space="preserve">Completed a TEFL master course during my final years of university </w:t>
      </w:r>
      <w:r w:rsidR="006B7ACD" w:rsidRPr="006B7ACD">
        <w:rPr>
          <w:rFonts w:ascii="Merriweather" w:hAnsi="Merriweather"/>
        </w:rPr>
        <w:t>so I could travel and contribute in some way to the areas I visited. This course was completely out the bounds of my usual endeavors and taught me a great deal of patience and problem solving for new tasks</w:t>
      </w:r>
      <w:r w:rsidR="006B7ACD">
        <w:rPr>
          <w:rFonts w:ascii="Merriweather" w:hAnsi="Merriweather"/>
        </w:rPr>
        <w:t xml:space="preserve"> within different environments out of my norm</w:t>
      </w:r>
      <w:r w:rsidR="006B7ACD" w:rsidRPr="006B7ACD">
        <w:rPr>
          <w:rFonts w:ascii="Merriweather" w:hAnsi="Merriweather"/>
        </w:rPr>
        <w:t>. Certification allows me to teach both children and adults within schools, colleges and asylums in a variety of countries.</w:t>
      </w:r>
    </w:p>
    <w:p w14:paraId="040F397A" w14:textId="1FCFA232" w:rsidR="002E3E85" w:rsidRDefault="002E3E85" w:rsidP="002E3E85">
      <w:pPr>
        <w:spacing w:line="200" w:lineRule="exact"/>
        <w:rPr>
          <w:rFonts w:ascii="Merriweather" w:hAnsi="Merriweather"/>
        </w:rPr>
      </w:pPr>
    </w:p>
    <w:p w14:paraId="571C9F30" w14:textId="12FB5AA7" w:rsidR="002E3E85" w:rsidRPr="00331C7C" w:rsidRDefault="002E3E85" w:rsidP="002E3E85">
      <w:pPr>
        <w:spacing w:line="200" w:lineRule="exact"/>
        <w:rPr>
          <w:rFonts w:ascii="Merriweather" w:hAnsi="Merriweather"/>
        </w:rPr>
      </w:pPr>
    </w:p>
    <w:p w14:paraId="0013D22D" w14:textId="68DDFDE0" w:rsidR="002E3E85" w:rsidRPr="00331C7C" w:rsidRDefault="002E3E85" w:rsidP="002E3E85">
      <w:pPr>
        <w:spacing w:before="5" w:line="200" w:lineRule="exact"/>
        <w:rPr>
          <w:rFonts w:ascii="Merriweather" w:hAnsi="Merriweather"/>
        </w:rPr>
      </w:pPr>
    </w:p>
    <w:p w14:paraId="1372C4BE" w14:textId="77777777" w:rsidR="002E3E85" w:rsidRPr="00A12B16" w:rsidRDefault="002E3E85" w:rsidP="002E3E85">
      <w:pPr>
        <w:ind w:left="112"/>
        <w:rPr>
          <w:rFonts w:ascii="Merriweather" w:hAnsi="Merriweather"/>
          <w:szCs w:val="18"/>
        </w:rPr>
      </w:pPr>
      <w:r w:rsidRPr="00A12B16">
        <w:rPr>
          <w:rFonts w:ascii="Merriweather" w:hAnsi="Merriweather"/>
          <w:b/>
          <w:color w:val="2078C7"/>
          <w:szCs w:val="18"/>
        </w:rPr>
        <w:t>PROJECTS</w:t>
      </w:r>
    </w:p>
    <w:p w14:paraId="34F26FF0" w14:textId="53C8203F" w:rsidR="002E3E85" w:rsidRPr="00331C7C" w:rsidRDefault="002E3E85" w:rsidP="002E3E85">
      <w:pPr>
        <w:spacing w:before="6" w:line="120" w:lineRule="exact"/>
        <w:rPr>
          <w:rFonts w:ascii="Merriweather" w:hAnsi="Merriweather"/>
          <w:sz w:val="12"/>
          <w:szCs w:val="12"/>
        </w:rPr>
      </w:pPr>
    </w:p>
    <w:p w14:paraId="53BD132F" w14:textId="77777777" w:rsidR="002E3E85" w:rsidRPr="00331C7C" w:rsidRDefault="002E3E85" w:rsidP="002E3E85">
      <w:pPr>
        <w:spacing w:line="200" w:lineRule="exact"/>
        <w:rPr>
          <w:rFonts w:ascii="Merriweather" w:hAnsi="Merriweather"/>
        </w:rPr>
      </w:pPr>
    </w:p>
    <w:p w14:paraId="1795E744" w14:textId="6F8231C2" w:rsidR="002E3E85" w:rsidRPr="00734DE4" w:rsidRDefault="002E3E85" w:rsidP="002E3E85">
      <w:pPr>
        <w:ind w:left="112"/>
        <w:rPr>
          <w:rFonts w:ascii="Merriweather" w:hAnsi="Merriweather"/>
          <w:color w:val="FF0000"/>
          <w:sz w:val="22"/>
          <w:szCs w:val="22"/>
        </w:rPr>
      </w:pPr>
      <w:r w:rsidRPr="00734DE4">
        <w:rPr>
          <w:rFonts w:ascii="Merriweather" w:hAnsi="Merriweather"/>
          <w:b/>
          <w:color w:val="FF0000"/>
          <w:sz w:val="22"/>
          <w:szCs w:val="22"/>
        </w:rPr>
        <w:t xml:space="preserve">Kinship City </w:t>
      </w:r>
      <w:r w:rsidRPr="00734DE4">
        <w:rPr>
          <w:rFonts w:ascii="Merriweather" w:hAnsi="Merriweather"/>
          <w:color w:val="FF0000"/>
          <w:sz w:val="22"/>
          <w:szCs w:val="22"/>
        </w:rPr>
        <w:t xml:space="preserve">— </w:t>
      </w:r>
      <w:r w:rsidRPr="00734DE4">
        <w:rPr>
          <w:rFonts w:ascii="Merriweather" w:hAnsi="Merriweather"/>
          <w:i/>
          <w:color w:val="FF0000"/>
          <w:sz w:val="22"/>
          <w:szCs w:val="22"/>
        </w:rPr>
        <w:t>Unreal Engine 4 Game</w:t>
      </w:r>
    </w:p>
    <w:p w14:paraId="6CD5D279" w14:textId="5FFC868F" w:rsidR="002E3E85" w:rsidRPr="00734DE4" w:rsidRDefault="002E3E85" w:rsidP="002E3E85">
      <w:pPr>
        <w:spacing w:before="1" w:line="100" w:lineRule="exact"/>
        <w:rPr>
          <w:rFonts w:ascii="Merriweather" w:hAnsi="Merriweather"/>
          <w:color w:val="FF0000"/>
          <w:sz w:val="11"/>
          <w:szCs w:val="11"/>
        </w:rPr>
      </w:pPr>
    </w:p>
    <w:p w14:paraId="61F863B1" w14:textId="64205840" w:rsidR="002E3E85" w:rsidRPr="00734DE4" w:rsidRDefault="002E3E85" w:rsidP="00E630E7">
      <w:pPr>
        <w:spacing w:line="250" w:lineRule="auto"/>
        <w:ind w:left="112" w:right="234"/>
        <w:rPr>
          <w:rFonts w:ascii="Merriweather" w:hAnsi="Merriweather"/>
          <w:color w:val="FF0000"/>
        </w:rPr>
      </w:pPr>
      <w:r w:rsidRPr="00734DE4">
        <w:rPr>
          <w:rFonts w:ascii="Merriweather" w:hAnsi="Merriweather"/>
          <w:color w:val="FF0000"/>
        </w:rPr>
        <w:t>A game about avoiding security patrols while escaping a dystopian, Tokyo-inspired city. Originally a prototype and continued to develop it as a hobby project after positive feedback. Took the game to a large game’s convention in Glasgow where lots of people tried it and the game was featured in a national newspaper.</w:t>
      </w:r>
    </w:p>
    <w:p w14:paraId="11156155" w14:textId="77777777" w:rsidR="002E3E85" w:rsidRPr="00734DE4" w:rsidRDefault="002E3E85" w:rsidP="002E3E85">
      <w:pPr>
        <w:spacing w:before="8" w:line="120" w:lineRule="exact"/>
        <w:rPr>
          <w:rFonts w:ascii="Merriweather" w:hAnsi="Merriweather"/>
          <w:color w:val="FF0000"/>
          <w:sz w:val="12"/>
          <w:szCs w:val="12"/>
        </w:rPr>
      </w:pPr>
    </w:p>
    <w:p w14:paraId="7C43C029" w14:textId="77777777" w:rsidR="002E3E85" w:rsidRPr="00734DE4" w:rsidRDefault="002E3E85" w:rsidP="002E3E85">
      <w:pPr>
        <w:spacing w:line="200" w:lineRule="exact"/>
        <w:rPr>
          <w:rFonts w:ascii="Merriweather" w:hAnsi="Merriweather"/>
          <w:color w:val="FF0000"/>
        </w:rPr>
      </w:pPr>
    </w:p>
    <w:p w14:paraId="4E2FCD45" w14:textId="77777777" w:rsidR="002E3E85" w:rsidRPr="00734DE4" w:rsidRDefault="002E3E85" w:rsidP="002E3E85">
      <w:pPr>
        <w:ind w:left="112"/>
        <w:rPr>
          <w:rFonts w:ascii="Merriweather" w:hAnsi="Merriweather"/>
          <w:color w:val="FF0000"/>
          <w:sz w:val="22"/>
          <w:szCs w:val="22"/>
        </w:rPr>
      </w:pPr>
      <w:r w:rsidRPr="00734DE4">
        <w:rPr>
          <w:rFonts w:ascii="Merriweather" w:hAnsi="Merriweather"/>
          <w:b/>
          <w:color w:val="FF0000"/>
          <w:sz w:val="22"/>
          <w:szCs w:val="22"/>
        </w:rPr>
        <w:t xml:space="preserve">Unicorn Space Command </w:t>
      </w:r>
      <w:r w:rsidRPr="00734DE4">
        <w:rPr>
          <w:rFonts w:ascii="Merriweather" w:hAnsi="Merriweather"/>
          <w:color w:val="FF0000"/>
          <w:sz w:val="22"/>
          <w:szCs w:val="22"/>
        </w:rPr>
        <w:t xml:space="preserve">— </w:t>
      </w:r>
      <w:r w:rsidRPr="00734DE4">
        <w:rPr>
          <w:rFonts w:ascii="Merriweather" w:hAnsi="Merriweather"/>
          <w:i/>
          <w:color w:val="FF0000"/>
          <w:sz w:val="22"/>
          <w:szCs w:val="22"/>
        </w:rPr>
        <w:t>Game Jam Winner</w:t>
      </w:r>
    </w:p>
    <w:p w14:paraId="1AE2AAF5" w14:textId="2C7E3118" w:rsidR="002E3E85" w:rsidRPr="00734DE4" w:rsidRDefault="002E3E85" w:rsidP="002E3E85">
      <w:pPr>
        <w:spacing w:before="1" w:line="100" w:lineRule="exact"/>
        <w:rPr>
          <w:rFonts w:ascii="Merriweather" w:hAnsi="Merriweather"/>
          <w:color w:val="FF0000"/>
          <w:sz w:val="11"/>
          <w:szCs w:val="11"/>
        </w:rPr>
      </w:pPr>
    </w:p>
    <w:p w14:paraId="04C53925" w14:textId="55CA2801" w:rsidR="002E3E85" w:rsidRPr="00734DE4" w:rsidRDefault="002E3E85" w:rsidP="00E630E7">
      <w:pPr>
        <w:spacing w:line="281" w:lineRule="auto"/>
        <w:ind w:left="112" w:right="92"/>
        <w:rPr>
          <w:rFonts w:ascii="Merriweather" w:hAnsi="Merriweather"/>
          <w:color w:val="FF0000"/>
        </w:rPr>
      </w:pPr>
      <w:r w:rsidRPr="00734DE4">
        <w:rPr>
          <w:rFonts w:ascii="Merriweather" w:hAnsi="Merriweather"/>
          <w:color w:val="FF0000"/>
        </w:rPr>
        <w:t xml:space="preserve">2D space shooter that won the UWS Windows 8 game jam, sponsored by Microsoft. The game was published to the Windows Store and an Android version was developed and published to Google Play. The </w:t>
      </w:r>
      <w:r w:rsidRPr="00734DE4">
        <w:rPr>
          <w:rFonts w:ascii="Merriweather" w:hAnsi="Merriweather"/>
          <w:color w:val="FF0000"/>
        </w:rPr>
        <w:lastRenderedPageBreak/>
        <w:t>game received coverage on belly, MSDN and Scottishgames.net. It has over 2000 downloads worldwide, to date.</w:t>
      </w:r>
    </w:p>
    <w:p w14:paraId="1D2E0680" w14:textId="2684D022" w:rsidR="002E3E85" w:rsidRPr="00734DE4" w:rsidRDefault="002E3E85" w:rsidP="002E3E85">
      <w:pPr>
        <w:spacing w:before="8" w:line="120" w:lineRule="exact"/>
        <w:rPr>
          <w:rFonts w:ascii="Merriweather" w:hAnsi="Merriweather"/>
          <w:color w:val="FF0000"/>
          <w:sz w:val="12"/>
          <w:szCs w:val="12"/>
        </w:rPr>
      </w:pPr>
    </w:p>
    <w:p w14:paraId="09BC2FF9" w14:textId="180F5D3A" w:rsidR="002E3E85" w:rsidRPr="00734DE4" w:rsidRDefault="002E3E85" w:rsidP="002E3E85">
      <w:pPr>
        <w:spacing w:line="200" w:lineRule="exact"/>
        <w:rPr>
          <w:rFonts w:ascii="Merriweather" w:hAnsi="Merriweather"/>
          <w:color w:val="FF0000"/>
        </w:rPr>
      </w:pPr>
    </w:p>
    <w:p w14:paraId="13892446" w14:textId="230B5A60" w:rsidR="002E3E85" w:rsidRPr="00734DE4" w:rsidRDefault="002E3E85" w:rsidP="002E3E85">
      <w:pPr>
        <w:ind w:left="112"/>
        <w:rPr>
          <w:rFonts w:ascii="Merriweather" w:hAnsi="Merriweather"/>
          <w:color w:val="FF0000"/>
          <w:sz w:val="22"/>
          <w:szCs w:val="22"/>
        </w:rPr>
      </w:pPr>
      <w:r w:rsidRPr="00734DE4">
        <w:rPr>
          <w:rFonts w:ascii="Merriweather" w:hAnsi="Merriweather"/>
          <w:b/>
          <w:color w:val="FF0000"/>
          <w:sz w:val="22"/>
          <w:szCs w:val="22"/>
        </w:rPr>
        <w:t xml:space="preserve">Dichotomy </w:t>
      </w:r>
      <w:r w:rsidRPr="00734DE4">
        <w:rPr>
          <w:rFonts w:ascii="Merriweather" w:hAnsi="Merriweather"/>
          <w:color w:val="FF0000"/>
          <w:sz w:val="22"/>
          <w:szCs w:val="22"/>
        </w:rPr>
        <w:t xml:space="preserve">— </w:t>
      </w:r>
      <w:r w:rsidRPr="00734DE4">
        <w:rPr>
          <w:rFonts w:ascii="Merriweather" w:hAnsi="Merriweather"/>
          <w:i/>
          <w:color w:val="FF0000"/>
          <w:sz w:val="22"/>
          <w:szCs w:val="22"/>
        </w:rPr>
        <w:t>BSc Group Project</w:t>
      </w:r>
    </w:p>
    <w:p w14:paraId="0F41497B" w14:textId="561ADCFB" w:rsidR="002E3E85" w:rsidRPr="00734DE4" w:rsidRDefault="002E3E85" w:rsidP="002E3E85">
      <w:pPr>
        <w:spacing w:before="1" w:line="100" w:lineRule="exact"/>
        <w:rPr>
          <w:rFonts w:ascii="Merriweather" w:hAnsi="Merriweather"/>
          <w:color w:val="FF0000"/>
          <w:sz w:val="11"/>
          <w:szCs w:val="11"/>
        </w:rPr>
      </w:pPr>
    </w:p>
    <w:p w14:paraId="04B55427" w14:textId="465F9BC3" w:rsidR="009637F4" w:rsidRDefault="002E3E85" w:rsidP="00A12B16">
      <w:pPr>
        <w:spacing w:line="281" w:lineRule="auto"/>
        <w:ind w:left="112" w:right="92"/>
        <w:rPr>
          <w:rFonts w:ascii="Merriweather" w:hAnsi="Merriweather"/>
          <w:color w:val="FF0000"/>
        </w:rPr>
      </w:pPr>
      <w:r w:rsidRPr="00734DE4">
        <w:rPr>
          <w:rFonts w:ascii="Merriweather" w:hAnsi="Merriweather"/>
          <w:color w:val="FF0000"/>
        </w:rPr>
        <w:t xml:space="preserve">Double semester group design and development project where I had the role of team leader. We produced a split-screen multiplayer dungeon game, with a focus more on the engine rather than game design as we were four technical programmers. The engine features a robust input system, physically based rendering, data driven asset and level loading, physics-based movement, AI pathfinding and </w:t>
      </w:r>
    </w:p>
    <w:p w14:paraId="5CE76AD2" w14:textId="77777777" w:rsidR="003816E0" w:rsidRDefault="003816E0" w:rsidP="00A12B16">
      <w:pPr>
        <w:spacing w:line="281" w:lineRule="auto"/>
        <w:ind w:left="112" w:right="92"/>
        <w:rPr>
          <w:rFonts w:ascii="Merriweather" w:hAnsi="Merriweather"/>
          <w:color w:val="FF0000"/>
        </w:rPr>
      </w:pPr>
    </w:p>
    <w:p w14:paraId="292905FE" w14:textId="77777777" w:rsidR="00BA1DFE" w:rsidRDefault="00BA1DFE" w:rsidP="00A12B16">
      <w:pPr>
        <w:spacing w:line="281" w:lineRule="auto"/>
        <w:ind w:left="112" w:right="92"/>
        <w:rPr>
          <w:rFonts w:ascii="Merriweather" w:hAnsi="Merriweather"/>
          <w:color w:val="FF0000"/>
        </w:rPr>
      </w:pPr>
    </w:p>
    <w:p w14:paraId="6389A16C" w14:textId="49F694F3" w:rsidR="0039269B" w:rsidRPr="00734DE4" w:rsidRDefault="0039269B" w:rsidP="00BA1DFE">
      <w:pPr>
        <w:spacing w:line="281" w:lineRule="auto"/>
        <w:ind w:right="92"/>
        <w:jc w:val="center"/>
        <w:rPr>
          <w:rFonts w:ascii="Merriweather" w:hAnsi="Merriweather"/>
          <w:color w:val="FF0000"/>
        </w:rPr>
        <w:sectPr w:rsidR="0039269B" w:rsidRPr="00734DE4" w:rsidSect="002E3E85">
          <w:type w:val="continuous"/>
          <w:pgSz w:w="12240" w:h="15840"/>
          <w:pgMar w:top="860" w:right="616" w:bottom="280" w:left="900" w:header="720" w:footer="720" w:gutter="0"/>
          <w:cols w:space="720"/>
        </w:sectPr>
      </w:pPr>
      <w:r w:rsidRPr="00CB26CB">
        <w:rPr>
          <w:rFonts w:ascii="Merriweather" w:hAnsi="Merriweather"/>
          <w:noProof/>
          <w:color w:val="FF0000"/>
        </w:rPr>
        <w:drawing>
          <wp:inline distT="0" distB="0" distL="0" distR="0" wp14:anchorId="4D9AA5F6" wp14:editId="3DCB4B22">
            <wp:extent cx="1781175" cy="1781175"/>
            <wp:effectExtent l="0" t="0" r="9525" b="9525"/>
            <wp:docPr id="1" name="Picture 1" descr="C:\Users\richa\Desktop\KidsApp\img\general\dani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\Desktop\KidsApp\img\general\dani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4088" w14:textId="6055AE23" w:rsidR="00461C39" w:rsidRPr="00461C39" w:rsidRDefault="00461C39" w:rsidP="00461C39">
      <w:pPr>
        <w:tabs>
          <w:tab w:val="left" w:pos="1815"/>
        </w:tabs>
        <w:rPr>
          <w:rFonts w:ascii="Merriweather" w:hAnsi="Merriweather"/>
        </w:rPr>
      </w:pPr>
    </w:p>
    <w:sectPr w:rsidR="00461C39" w:rsidRPr="00461C39">
      <w:pgSz w:w="12240" w:h="15840"/>
      <w:pgMar w:top="980" w:right="1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2EB1"/>
    <w:multiLevelType w:val="multilevel"/>
    <w:tmpl w:val="F16086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9F"/>
    <w:rsid w:val="000728E6"/>
    <w:rsid w:val="00094000"/>
    <w:rsid w:val="00210FE3"/>
    <w:rsid w:val="0028739A"/>
    <w:rsid w:val="002E3E85"/>
    <w:rsid w:val="00331C7C"/>
    <w:rsid w:val="00380DC1"/>
    <w:rsid w:val="003816E0"/>
    <w:rsid w:val="0039269B"/>
    <w:rsid w:val="00397027"/>
    <w:rsid w:val="003D4401"/>
    <w:rsid w:val="00415A70"/>
    <w:rsid w:val="00433147"/>
    <w:rsid w:val="00461C39"/>
    <w:rsid w:val="00491A4B"/>
    <w:rsid w:val="00604BF2"/>
    <w:rsid w:val="00671C9F"/>
    <w:rsid w:val="00676A37"/>
    <w:rsid w:val="006A2623"/>
    <w:rsid w:val="006B48D4"/>
    <w:rsid w:val="006B7ACD"/>
    <w:rsid w:val="00734DE4"/>
    <w:rsid w:val="00805E85"/>
    <w:rsid w:val="00853BED"/>
    <w:rsid w:val="009637F4"/>
    <w:rsid w:val="009A1E44"/>
    <w:rsid w:val="00A12B16"/>
    <w:rsid w:val="00A2421B"/>
    <w:rsid w:val="00BA1DFE"/>
    <w:rsid w:val="00BC32A8"/>
    <w:rsid w:val="00C169E5"/>
    <w:rsid w:val="00C26A71"/>
    <w:rsid w:val="00C916EE"/>
    <w:rsid w:val="00CB26CB"/>
    <w:rsid w:val="00CB3B3B"/>
    <w:rsid w:val="00D95C2E"/>
    <w:rsid w:val="00DF50D7"/>
    <w:rsid w:val="00E07A38"/>
    <w:rsid w:val="00E22926"/>
    <w:rsid w:val="00E630E7"/>
    <w:rsid w:val="00EA5364"/>
    <w:rsid w:val="00F2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76BB"/>
  <w15:docId w15:val="{3907E13E-4287-4E1C-8A7C-57997971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richardsondaniel.co.uk" TargetMode="External"/><Relationship Id="rId5" Type="http://schemas.openxmlformats.org/officeDocument/2006/relationships/hyperlink" Target="mailto:daniel@hotmail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Daniel Richardson</cp:lastModifiedBy>
  <cp:revision>31</cp:revision>
  <dcterms:created xsi:type="dcterms:W3CDTF">2019-02-15T08:27:00Z</dcterms:created>
  <dcterms:modified xsi:type="dcterms:W3CDTF">2019-02-15T15:42:00Z</dcterms:modified>
</cp:coreProperties>
</file>