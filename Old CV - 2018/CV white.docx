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1627D91" w14:textId="17DD4FAA" w:rsidR="00671C9F" w:rsidRPr="00331C7C" w:rsidRDefault="00671C9F" w:rsidP="0039269B">
      <w:pPr>
        <w:tabs>
          <w:tab w:val="left" w:pos="3261"/>
        </w:tabs>
        <w:spacing w:before="3" w:line="160" w:lineRule="exact"/>
        <w:rPr>
          <w:rFonts w:ascii="Merriweather" w:hAnsi="Merriweather"/>
          <w:sz w:val="16"/>
          <w:szCs w:val="16"/>
        </w:rPr>
      </w:pPr>
    </w:p>
    <w:p w14:paraId="6A78126B" w14:textId="04394A69" w:rsidR="00671C9F" w:rsidRPr="00331C7C" w:rsidRDefault="00331C7C">
      <w:pPr>
        <w:ind w:left="112"/>
        <w:rPr>
          <w:rFonts w:ascii="Merriweather" w:hAnsi="Merriweather"/>
          <w:sz w:val="72"/>
          <w:szCs w:val="72"/>
        </w:rPr>
      </w:pPr>
      <w:r w:rsidRPr="00331C7C">
        <w:rPr>
          <w:rFonts w:ascii="Merriweather" w:hAnsi="Merriweather"/>
          <w:b/>
          <w:sz w:val="72"/>
          <w:szCs w:val="72"/>
        </w:rPr>
        <w:t>Daniel Richardson</w:t>
      </w:r>
    </w:p>
    <w:p w14:paraId="1B677EB2" w14:textId="310ECC5D" w:rsidR="00671C9F" w:rsidRPr="00331C7C" w:rsidRDefault="00671C9F">
      <w:pPr>
        <w:spacing w:before="1" w:line="140" w:lineRule="exact"/>
        <w:rPr>
          <w:rFonts w:ascii="Merriweather" w:hAnsi="Merriweather"/>
          <w:sz w:val="14"/>
          <w:szCs w:val="14"/>
        </w:rPr>
      </w:pPr>
    </w:p>
    <w:p w14:paraId="6C7434C0" w14:textId="79923049" w:rsidR="00671C9F" w:rsidRPr="00331C7C" w:rsidRDefault="00331C7C">
      <w:pPr>
        <w:ind w:left="112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sz w:val="18"/>
          <w:szCs w:val="18"/>
        </w:rPr>
        <w:t>Computer Programmer</w:t>
      </w:r>
    </w:p>
    <w:p w14:paraId="41188B88" w14:textId="77777777" w:rsidR="00671C9F" w:rsidRPr="00331C7C" w:rsidRDefault="00671C9F">
      <w:pPr>
        <w:spacing w:before="8" w:line="140" w:lineRule="exact"/>
        <w:rPr>
          <w:rFonts w:ascii="Merriweather" w:hAnsi="Merriweather"/>
          <w:sz w:val="14"/>
          <w:szCs w:val="14"/>
        </w:rPr>
      </w:pPr>
    </w:p>
    <w:p w14:paraId="66C759BA" w14:textId="36CB70D4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648D25D5" w14:textId="6B1B0497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5ADA67E" w14:textId="6256D463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0665C0F5" w14:textId="4CC0E9C2" w:rsidR="00676A37" w:rsidRPr="00A12B16" w:rsidRDefault="006A2623" w:rsidP="00676A37">
      <w:pPr>
        <w:ind w:left="112"/>
        <w:rPr>
          <w:rFonts w:ascii="Merriweather" w:hAnsi="Merriweather"/>
          <w:b/>
          <w:color w:val="2079C6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BRIE</w:t>
      </w:r>
      <w:r w:rsidR="00676A37" w:rsidRPr="00A12B16">
        <w:rPr>
          <w:rFonts w:ascii="Merriweather" w:hAnsi="Merriweather"/>
          <w:b/>
          <w:color w:val="2079C6"/>
          <w:szCs w:val="18"/>
        </w:rPr>
        <w:t>F</w:t>
      </w:r>
    </w:p>
    <w:p w14:paraId="5F2563A0" w14:textId="2AA9AE9C" w:rsidR="00676A37" w:rsidRPr="00676A37" w:rsidRDefault="00676A37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CE93413" w14:textId="131A73B9" w:rsidR="00676A37" w:rsidRP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 xml:space="preserve">Computer games Technology graduate (BSc Hons) currently travelling and freelancing for companies, developing a variety of programs in an expanding number of languages. Most recently I am living in India and creating a Point and object tracker using C++ and OpenCV for </w:t>
      </w:r>
      <w:r w:rsidR="00DF50D7" w:rsidRPr="00676A37">
        <w:rPr>
          <w:rFonts w:ascii="Merriweather" w:hAnsi="Merriweather"/>
        </w:rPr>
        <w:t>a</w:t>
      </w:r>
      <w:r w:rsidR="00C26A71">
        <w:rPr>
          <w:rFonts w:ascii="Merriweather" w:hAnsi="Merriweather"/>
        </w:rPr>
        <w:t xml:space="preserve"> science institute</w:t>
      </w:r>
      <w:r w:rsidR="00DF50D7">
        <w:rPr>
          <w:rFonts w:ascii="Merriweather" w:hAnsi="Merriweather"/>
        </w:rPr>
        <w:t>,</w:t>
      </w:r>
      <w:r w:rsidR="00C26A71">
        <w:rPr>
          <w:rFonts w:ascii="Merriweather" w:hAnsi="Merriweather"/>
        </w:rPr>
        <w:t xml:space="preserve"> IISER (</w:t>
      </w:r>
      <w:r w:rsidR="00C26A71" w:rsidRPr="00C26A71">
        <w:rPr>
          <w:rFonts w:ascii="Merriweather" w:hAnsi="Merriweather"/>
        </w:rPr>
        <w:t>Indian Institutes of Science Education and Research</w:t>
      </w:r>
      <w:r w:rsidR="00C26A71">
        <w:rPr>
          <w:rFonts w:ascii="Merriweather" w:hAnsi="Merriweather"/>
        </w:rPr>
        <w:t xml:space="preserve">) </w:t>
      </w:r>
      <w:r w:rsidRPr="00676A37">
        <w:rPr>
          <w:rFonts w:ascii="Merriweather" w:hAnsi="Merriweather"/>
        </w:rPr>
        <w:t xml:space="preserve">so they can track fine nasal movement and cage behavior </w:t>
      </w:r>
      <w:r w:rsidR="00C26A71"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 &amp; developing a multi-platform web-based application to teach kids English for a Japanese company with plans to expand to a wider audience.</w:t>
      </w:r>
    </w:p>
    <w:p w14:paraId="246CFEDB" w14:textId="615B1A0C" w:rsid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>I am an experienced and determined C++ programmer and have enjoyed the many opportunities to use my skills working alone or as part of a larger group with members of the same or different professions. I’m</w:t>
      </w:r>
      <w:r w:rsidR="00941717">
        <w:rPr>
          <w:rFonts w:ascii="Merriweather" w:hAnsi="Merriweather"/>
        </w:rPr>
        <w:t xml:space="preserve"> also</w:t>
      </w:r>
      <w:r w:rsidRPr="00676A37">
        <w:rPr>
          <w:rFonts w:ascii="Merriweather" w:hAnsi="Merriweather"/>
        </w:rPr>
        <w:t xml:space="preserve"> experienced in the use of Java, Python, HTML5/JavaScript, PHP, C, shader languages and a variety of source control environments.</w:t>
      </w:r>
    </w:p>
    <w:p w14:paraId="17CA64F0" w14:textId="13E2B1E1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A8EFB4B" w14:textId="77777777" w:rsidR="00671C9F" w:rsidRPr="00A12B16" w:rsidRDefault="00671C9F">
      <w:pPr>
        <w:spacing w:line="200" w:lineRule="exact"/>
        <w:rPr>
          <w:rFonts w:ascii="Merriweather" w:hAnsi="Merriweather"/>
          <w:sz w:val="24"/>
        </w:rPr>
      </w:pPr>
    </w:p>
    <w:p w14:paraId="6A4B373F" w14:textId="16AF33CE" w:rsidR="00671C9F" w:rsidRPr="00A12B16" w:rsidRDefault="00331C7C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EXPERIENCE</w:t>
      </w:r>
    </w:p>
    <w:p w14:paraId="62936545" w14:textId="165FAE8A" w:rsidR="00671C9F" w:rsidRPr="00331C7C" w:rsidRDefault="00671C9F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4BA0EBCC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7782C1E1" w14:textId="07B87397" w:rsidR="00671C9F" w:rsidRPr="00331C7C" w:rsidRDefault="009A1E44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 xml:space="preserve">IISER </w:t>
      </w:r>
      <w:r w:rsidRPr="009A1E44">
        <w:rPr>
          <w:rFonts w:ascii="Merriweather" w:hAnsi="Merriweather"/>
          <w:b/>
        </w:rPr>
        <w:t>(Indian Institutes of Science Education and Research):</w:t>
      </w:r>
      <w:r w:rsidR="00331C7C" w:rsidRPr="009A1E44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Pune, India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Software</w:t>
      </w:r>
      <w:r w:rsidR="00331C7C" w:rsidRPr="00331C7C">
        <w:rPr>
          <w:rFonts w:ascii="Merriweather" w:hAnsi="Merriweather"/>
          <w:i/>
          <w:sz w:val="22"/>
          <w:szCs w:val="22"/>
        </w:rPr>
        <w:t xml:space="preserve"> Developer</w:t>
      </w:r>
      <w:r>
        <w:rPr>
          <w:rFonts w:ascii="Merriweather" w:hAnsi="Merriweather"/>
          <w:i/>
          <w:sz w:val="22"/>
          <w:szCs w:val="22"/>
        </w:rPr>
        <w:t xml:space="preserve"> &amp; Equipment technician</w:t>
      </w:r>
    </w:p>
    <w:p w14:paraId="6E54CD98" w14:textId="353D4A40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46603FF9" w14:textId="785BEFCF" w:rsidR="00671C9F" w:rsidRPr="00331C7C" w:rsidRDefault="00734DE4">
      <w:pPr>
        <w:ind w:left="11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color w:val="666666"/>
          <w:sz w:val="16"/>
          <w:szCs w:val="16"/>
        </w:rPr>
        <w:t>SEPTEMBER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201</w:t>
      </w:r>
      <w:r>
        <w:rPr>
          <w:rFonts w:ascii="Merriweather" w:hAnsi="Merriweather"/>
          <w:color w:val="666666"/>
          <w:sz w:val="16"/>
          <w:szCs w:val="16"/>
        </w:rPr>
        <w:t>8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DF50D7" w:rsidRPr="00331C7C">
        <w:rPr>
          <w:rFonts w:ascii="Merriweather" w:hAnsi="Merriweather"/>
          <w:color w:val="666666"/>
          <w:sz w:val="16"/>
          <w:szCs w:val="16"/>
        </w:rPr>
        <w:t xml:space="preserve">- </w:t>
      </w:r>
      <w:r>
        <w:rPr>
          <w:rFonts w:ascii="Merriweather" w:hAnsi="Merriweather"/>
          <w:color w:val="666666"/>
          <w:sz w:val="16"/>
          <w:szCs w:val="16"/>
        </w:rPr>
        <w:t>AUGUST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>
        <w:rPr>
          <w:rFonts w:ascii="Merriweather" w:hAnsi="Merriweather"/>
          <w:color w:val="666666"/>
          <w:sz w:val="16"/>
          <w:szCs w:val="16"/>
        </w:rPr>
        <w:t>2019</w:t>
      </w:r>
    </w:p>
    <w:p w14:paraId="40D35749" w14:textId="3995738C" w:rsidR="00491A4B" w:rsidRPr="00734DE4" w:rsidRDefault="00E670B9" w:rsidP="00491A4B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>
        <w:rPr>
          <w:rFonts w:ascii="Merriweather" w:hAnsi="Merriweather"/>
        </w:rPr>
        <w:t>C</w:t>
      </w:r>
      <w:r w:rsidRPr="00676A37">
        <w:rPr>
          <w:rFonts w:ascii="Merriweather" w:hAnsi="Merriweather"/>
        </w:rPr>
        <w:t>reating a Point and object tracker using C++ and OpenCV so they can track fine nasal movement</w:t>
      </w:r>
      <w:r w:rsidR="008D1668">
        <w:rPr>
          <w:rFonts w:ascii="Merriweather" w:hAnsi="Merriweather"/>
        </w:rPr>
        <w:t>/emotions</w:t>
      </w:r>
      <w:r w:rsidRPr="00676A37">
        <w:rPr>
          <w:rFonts w:ascii="Merriweather" w:hAnsi="Merriweather"/>
        </w:rPr>
        <w:t xml:space="preserve"> and cage behavior </w:t>
      </w:r>
      <w:r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</w:t>
      </w:r>
      <w:r w:rsidR="008D1668">
        <w:rPr>
          <w:rFonts w:ascii="Merriweather" w:hAnsi="Merriweather"/>
        </w:rPr>
        <w:t xml:space="preserve"> and copulation behavior in flies. During this time, I was also tasked with using my systems knowledge to update their outdated software on a variety of their lab equipment, such as Lickometers and odour delivery </w:t>
      </w:r>
      <w:r w:rsidR="002E5618">
        <w:rPr>
          <w:rFonts w:ascii="Merriweather" w:hAnsi="Merriweather"/>
        </w:rPr>
        <w:t xml:space="preserve">units, </w:t>
      </w:r>
      <w:r w:rsidR="008D1668">
        <w:rPr>
          <w:rFonts w:ascii="Merriweather" w:hAnsi="Merriweather"/>
        </w:rPr>
        <w:t>allowing them to test a large</w:t>
      </w:r>
      <w:r w:rsidR="00C82F44">
        <w:rPr>
          <w:rFonts w:ascii="Merriweather" w:hAnsi="Merriweather"/>
        </w:rPr>
        <w:t>r</w:t>
      </w:r>
      <w:r w:rsidR="008D1668">
        <w:rPr>
          <w:rFonts w:ascii="Merriweather" w:hAnsi="Merriweather"/>
        </w:rPr>
        <w:t xml:space="preserve"> range of variables and have finer control over timings and effects.</w:t>
      </w:r>
    </w:p>
    <w:p w14:paraId="3DE74233" w14:textId="23B200E2" w:rsidR="00671C9F" w:rsidRPr="00331C7C" w:rsidRDefault="00671C9F">
      <w:pPr>
        <w:spacing w:before="8" w:line="140" w:lineRule="exact"/>
        <w:rPr>
          <w:rFonts w:ascii="Merriweather" w:hAnsi="Merriweather"/>
          <w:sz w:val="15"/>
          <w:szCs w:val="15"/>
        </w:rPr>
      </w:pPr>
    </w:p>
    <w:p w14:paraId="65D148E5" w14:textId="609EBC38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0DDB9EDD" w14:textId="7C7471D2" w:rsidR="00671C9F" w:rsidRPr="00331C7C" w:rsidRDefault="00380DC1">
      <w:pPr>
        <w:ind w:left="112"/>
        <w:rPr>
          <w:rFonts w:ascii="Merriweather" w:hAnsi="Merriweather"/>
          <w:sz w:val="22"/>
          <w:szCs w:val="22"/>
        </w:rPr>
      </w:pPr>
      <w:r w:rsidRPr="00380DC1">
        <w:rPr>
          <w:rFonts w:ascii="Merriweather" w:hAnsi="Merriweather"/>
          <w:b/>
          <w:sz w:val="22"/>
          <w:szCs w:val="22"/>
        </w:rPr>
        <w:t xml:space="preserve">Kids UP </w:t>
      </w:r>
      <w:r w:rsidRPr="00380DC1">
        <w:rPr>
          <w:rFonts w:ascii="MS Mincho" w:eastAsia="MS Mincho" w:hAnsi="MS Mincho" w:cs="MS Mincho" w:hint="eastAsia"/>
          <w:b/>
          <w:sz w:val="22"/>
          <w:szCs w:val="22"/>
        </w:rPr>
        <w:t>株式会社ピーアップ</w:t>
      </w:r>
      <w:r w:rsidR="009A1E44">
        <w:rPr>
          <w:rFonts w:ascii="Merriweather" w:hAnsi="Merriweather"/>
          <w:b/>
          <w:sz w:val="22"/>
          <w:szCs w:val="22"/>
        </w:rPr>
        <w:t>:</w:t>
      </w:r>
      <w:r w:rsidR="00331C7C" w:rsidRPr="00331C7C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Tokyo</w:t>
      </w:r>
      <w:r w:rsidR="009A1E44">
        <w:rPr>
          <w:rFonts w:ascii="Merriweather" w:hAnsi="Merriweather"/>
          <w:sz w:val="22"/>
          <w:szCs w:val="22"/>
        </w:rPr>
        <w:t xml:space="preserve">, </w:t>
      </w:r>
      <w:r>
        <w:rPr>
          <w:rFonts w:ascii="Merriweather" w:hAnsi="Merriweather"/>
          <w:sz w:val="22"/>
          <w:szCs w:val="22"/>
        </w:rPr>
        <w:t>Japan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 xml:space="preserve">Android/iOS </w:t>
      </w:r>
      <w:r w:rsidRPr="00380DC1">
        <w:rPr>
          <w:rFonts w:ascii="Merriweather" w:hAnsi="Merriweather"/>
          <w:i/>
          <w:sz w:val="22"/>
          <w:szCs w:val="22"/>
        </w:rPr>
        <w:t>Application Developer</w:t>
      </w:r>
    </w:p>
    <w:p w14:paraId="3D6A2F12" w14:textId="34B64D7D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2D9C9484" w14:textId="635E689A" w:rsidR="00671C9F" w:rsidRPr="00331C7C" w:rsidRDefault="00331C7C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 w:rsidR="00EA5364">
        <w:rPr>
          <w:rFonts w:ascii="Merriweather" w:hAnsi="Merriweather"/>
          <w:color w:val="666666"/>
          <w:sz w:val="16"/>
          <w:szCs w:val="16"/>
        </w:rPr>
        <w:t>8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EA5364">
        <w:rPr>
          <w:rFonts w:ascii="Merriweather" w:hAnsi="Merriweather"/>
          <w:color w:val="666666"/>
          <w:sz w:val="16"/>
          <w:szCs w:val="16"/>
        </w:rPr>
        <w:t>–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905FB4">
        <w:rPr>
          <w:rFonts w:ascii="Merriweather" w:hAnsi="Merriweather"/>
          <w:color w:val="666666"/>
          <w:sz w:val="16"/>
          <w:szCs w:val="16"/>
        </w:rPr>
        <w:t>CURRENT</w:t>
      </w:r>
    </w:p>
    <w:p w14:paraId="4AA0F920" w14:textId="69410B3E" w:rsidR="00853BED" w:rsidRPr="00331C7C" w:rsidRDefault="00331C7C" w:rsidP="001245B9">
      <w:pPr>
        <w:spacing w:before="78" w:line="281" w:lineRule="auto"/>
        <w:ind w:left="112" w:right="-34"/>
        <w:rPr>
          <w:rFonts w:ascii="Merriweather" w:hAnsi="Merriweather"/>
        </w:rPr>
      </w:pPr>
      <w:r w:rsidRPr="002E5618">
        <w:rPr>
          <w:rFonts w:ascii="Merriweather" w:hAnsi="Merriweather"/>
        </w:rPr>
        <w:t>Worked</w:t>
      </w:r>
      <w:r w:rsidR="00CE3ED4" w:rsidRPr="002E5618">
        <w:rPr>
          <w:rFonts w:ascii="Merriweather" w:hAnsi="Merriweather"/>
        </w:rPr>
        <w:t xml:space="preserve"> with a Japanese company </w:t>
      </w:r>
      <w:r w:rsidR="002E5618">
        <w:rPr>
          <w:rFonts w:ascii="Merriweather" w:hAnsi="Merriweather"/>
        </w:rPr>
        <w:t xml:space="preserve">to develop an app to teach their students at the schools and at home English in a fun and engaging way. I solo created the application for them for the first </w:t>
      </w:r>
      <w:r w:rsidR="001877FA">
        <w:rPr>
          <w:rFonts w:ascii="Merriweather" w:hAnsi="Merriweather"/>
        </w:rPr>
        <w:t xml:space="preserve">half a </w:t>
      </w:r>
      <w:r w:rsidR="002E5618">
        <w:rPr>
          <w:rFonts w:ascii="Merriweather" w:hAnsi="Merriweather"/>
        </w:rPr>
        <w:t>year including all the games and score saving system, we have since then ported it to work on Android, IOS and PC.</w:t>
      </w:r>
      <w:r w:rsidR="00217017">
        <w:rPr>
          <w:rFonts w:ascii="Merriweather" w:hAnsi="Merriweather"/>
        </w:rPr>
        <w:t xml:space="preserve"> Project is currently being expanded to include more languages for a wider audience. </w:t>
      </w:r>
      <w:bookmarkStart w:id="0" w:name="_GoBack"/>
      <w:bookmarkEnd w:id="0"/>
    </w:p>
    <w:p w14:paraId="74C3FF78" w14:textId="152EEAC7" w:rsidR="00CB3B3B" w:rsidRDefault="00331C7C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331C7C">
        <w:rPr>
          <w:rFonts w:ascii="Merriweather" w:hAnsi="Merriweather"/>
        </w:rPr>
        <w:br w:type="column"/>
      </w:r>
      <w:r w:rsidRPr="00331C7C">
        <w:rPr>
          <w:rFonts w:ascii="Merriweather" w:hAnsi="Merriweather"/>
          <w:b/>
          <w:sz w:val="18"/>
          <w:szCs w:val="18"/>
        </w:rPr>
        <w:t>Glasgow, Scotland richardsondaniel.co.uk</w:t>
      </w:r>
      <w:hyperlink r:id="rId5">
        <w:r w:rsidRPr="00331C7C">
          <w:rPr>
            <w:rFonts w:ascii="Merriweather" w:hAnsi="Merriweather"/>
            <w:b/>
            <w:sz w:val="18"/>
            <w:szCs w:val="18"/>
          </w:rPr>
          <w:t xml:space="preserve"> richardson.daniel@hotmail.co.uk </w:t>
        </w:r>
      </w:hyperlink>
      <w:hyperlink r:id="rId6">
        <w:r w:rsidRPr="00331C7C">
          <w:rPr>
            <w:rFonts w:ascii="Merriweather" w:hAnsi="Merriweather"/>
            <w:b/>
            <w:sz w:val="18"/>
            <w:szCs w:val="18"/>
          </w:rPr>
          <w:t>contact@richardsondaniel.co.uk</w:t>
        </w:r>
      </w:hyperlink>
    </w:p>
    <w:p w14:paraId="43F18931" w14:textId="7439A822" w:rsidR="00D95C2E" w:rsidRDefault="00D95C2E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D95C2E">
        <w:rPr>
          <w:rFonts w:ascii="Merriweather" w:hAnsi="Merriweather"/>
          <w:b/>
          <w:sz w:val="18"/>
          <w:szCs w:val="18"/>
        </w:rPr>
        <w:t>github.com/RichardsonDaniel</w:t>
      </w:r>
    </w:p>
    <w:p w14:paraId="729AF378" w14:textId="5B3285C4" w:rsidR="00CB3B3B" w:rsidRPr="00CB3B3B" w:rsidRDefault="00DF50D7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>
        <w:rPr>
          <w:rFonts w:ascii="Merriweather" w:hAnsi="Merriweather"/>
          <w:b/>
          <w:sz w:val="18"/>
          <w:szCs w:val="18"/>
        </w:rPr>
        <w:t>/i</w:t>
      </w:r>
      <w:r w:rsidR="00CB3B3B" w:rsidRPr="00CB3B3B">
        <w:rPr>
          <w:rFonts w:ascii="Merriweather" w:hAnsi="Merriweather"/>
          <w:b/>
          <w:sz w:val="18"/>
          <w:szCs w:val="18"/>
        </w:rPr>
        <w:t>n/danielrichardson001</w:t>
      </w:r>
    </w:p>
    <w:p w14:paraId="0F68D860" w14:textId="2C932B1D" w:rsidR="00671C9F" w:rsidRDefault="00671C9F">
      <w:pPr>
        <w:spacing w:line="200" w:lineRule="exact"/>
        <w:rPr>
          <w:rFonts w:ascii="Merriweather" w:hAnsi="Merriweather"/>
        </w:rPr>
      </w:pPr>
    </w:p>
    <w:p w14:paraId="4F129037" w14:textId="77777777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1DA5EE1B" w14:textId="413B1419" w:rsidR="00671C9F" w:rsidRPr="00A12B16" w:rsidRDefault="00331C7C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SKILLS/LANGUAGES</w:t>
      </w:r>
    </w:p>
    <w:p w14:paraId="01AC52BC" w14:textId="77777777" w:rsidR="00671C9F" w:rsidRPr="00331C7C" w:rsidRDefault="00671C9F">
      <w:pPr>
        <w:spacing w:before="8" w:line="100" w:lineRule="exact"/>
        <w:rPr>
          <w:rFonts w:ascii="Merriweather" w:hAnsi="Merriweather"/>
          <w:sz w:val="11"/>
          <w:szCs w:val="11"/>
        </w:rPr>
      </w:pPr>
    </w:p>
    <w:p w14:paraId="4AEEB05E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1F0D739" w14:textId="0CB180E0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C++         C                       C#</w:t>
      </w:r>
    </w:p>
    <w:p w14:paraId="4F7D84B7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1D59469C" w14:textId="77777777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Java         Swift               Python</w:t>
      </w:r>
    </w:p>
    <w:p w14:paraId="04F69841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033BB754" w14:textId="4BCC04FC" w:rsidR="00671C9F" w:rsidRPr="00331C7C" w:rsidRDefault="00E630E7" w:rsidP="00E630E7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 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HTML     </w:t>
      </w:r>
      <w:r w:rsidR="00676A37" w:rsidRPr="00331C7C">
        <w:rPr>
          <w:rFonts w:ascii="Merriweather" w:hAnsi="Merriweather"/>
          <w:color w:val="666666"/>
          <w:sz w:val="18"/>
          <w:szCs w:val="18"/>
        </w:rPr>
        <w:t>JavaScript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</w:t>
      </w:r>
      <w:r>
        <w:rPr>
          <w:rFonts w:ascii="Merriweather" w:hAnsi="Merriweather"/>
          <w:color w:val="666666"/>
          <w:sz w:val="18"/>
          <w:szCs w:val="18"/>
        </w:rPr>
        <w:t xml:space="preserve">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>CSS</w:t>
      </w:r>
    </w:p>
    <w:p w14:paraId="24F4D075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5EEDE229" w14:textId="24CD9FA9" w:rsidR="00671C9F" w:rsidRDefault="00671C9F">
      <w:pPr>
        <w:spacing w:line="200" w:lineRule="exact"/>
        <w:rPr>
          <w:rFonts w:ascii="Merriweather" w:hAnsi="Merriweather"/>
        </w:rPr>
      </w:pPr>
    </w:p>
    <w:p w14:paraId="7F72D69B" w14:textId="77777777" w:rsidR="00BC32A8" w:rsidRPr="00331C7C" w:rsidRDefault="00BC32A8">
      <w:pPr>
        <w:spacing w:line="200" w:lineRule="exact"/>
        <w:rPr>
          <w:rFonts w:ascii="Merriweather" w:hAnsi="Merriweather"/>
        </w:rPr>
      </w:pPr>
    </w:p>
    <w:p w14:paraId="0A43EBE3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6ABD07F4" w14:textId="1B43A22E" w:rsidR="00671C9F" w:rsidRDefault="00331C7C">
      <w:pPr>
        <w:ind w:left="105"/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Android    iOS           OpenCV</w:t>
      </w:r>
    </w:p>
    <w:p w14:paraId="7318BB46" w14:textId="16D570D5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</w:p>
    <w:p w14:paraId="15564D5C" w14:textId="2E750282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OpenGL    Phaser    Git</w:t>
      </w:r>
    </w:p>
    <w:p w14:paraId="3DF8A7B0" w14:textId="77777777" w:rsidR="006A2623" w:rsidRPr="00331C7C" w:rsidRDefault="006A2623">
      <w:pPr>
        <w:ind w:left="105"/>
        <w:rPr>
          <w:rFonts w:ascii="Merriweather" w:hAnsi="Merriweather"/>
          <w:sz w:val="18"/>
          <w:szCs w:val="18"/>
        </w:rPr>
      </w:pPr>
    </w:p>
    <w:p w14:paraId="70E70716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367D688A" w14:textId="42773D22" w:rsidR="006A2623" w:rsidRDefault="006A2623" w:rsidP="00676A37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Django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  </w:t>
      </w:r>
      <w:r w:rsidR="00CB3B3B">
        <w:rPr>
          <w:rFonts w:ascii="Merriweather" w:hAnsi="Merriweather"/>
          <w:color w:val="666666"/>
          <w:sz w:val="18"/>
          <w:szCs w:val="18"/>
        </w:rPr>
        <w:t>Phaser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Unreal</w:t>
      </w:r>
    </w:p>
    <w:p w14:paraId="7371192A" w14:textId="7155B5CD" w:rsidR="00853BED" w:rsidRDefault="00853BED" w:rsidP="00676A37">
      <w:pPr>
        <w:ind w:left="105"/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ab/>
      </w:r>
      <w:r>
        <w:rPr>
          <w:rFonts w:ascii="Merriweather" w:hAnsi="Merriweather"/>
          <w:color w:val="666666"/>
          <w:sz w:val="18"/>
          <w:szCs w:val="18"/>
        </w:rPr>
        <w:tab/>
        <w:t xml:space="preserve">         Engine 4</w:t>
      </w:r>
    </w:p>
    <w:p w14:paraId="677AABB0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0473244" w14:textId="28E66F6E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2B4D9A91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66031EC" w14:textId="77777777" w:rsidR="00676A37" w:rsidRPr="00A12B16" w:rsidRDefault="00676A37" w:rsidP="00676A37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AWARDS</w:t>
      </w:r>
    </w:p>
    <w:p w14:paraId="2367EEB2" w14:textId="77777777" w:rsidR="00676A37" w:rsidRPr="00331C7C" w:rsidRDefault="00676A37" w:rsidP="00676A37">
      <w:pPr>
        <w:spacing w:before="12" w:line="260" w:lineRule="exact"/>
        <w:rPr>
          <w:rFonts w:ascii="Merriweather" w:hAnsi="Merriweather"/>
          <w:sz w:val="26"/>
          <w:szCs w:val="26"/>
        </w:rPr>
      </w:pPr>
    </w:p>
    <w:p w14:paraId="653CF2D6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UWS Court Medal​</w:t>
      </w:r>
    </w:p>
    <w:p w14:paraId="6E3CE337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0E5AF44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Most Distinguished Student</w:t>
      </w:r>
    </w:p>
    <w:p w14:paraId="4566BDA6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11866CA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D0363B0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36143E0A" w14:textId="0C6EE5B1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Digital</w:t>
      </w:r>
      <w:r>
        <w:rPr>
          <w:rFonts w:ascii="Merriweather" w:hAnsi="Merriweather"/>
          <w:b/>
          <w:color w:val="666666"/>
          <w:sz w:val="18"/>
          <w:szCs w:val="18"/>
        </w:rPr>
        <w:t xml:space="preserve"> </w:t>
      </w:r>
      <w:r w:rsidRPr="00331C7C">
        <w:rPr>
          <w:rFonts w:ascii="Merriweather" w:hAnsi="Merriweather"/>
          <w:b/>
          <w:color w:val="666666"/>
          <w:sz w:val="18"/>
          <w:szCs w:val="18"/>
        </w:rPr>
        <w:t>Futures</w:t>
      </w:r>
      <w:r w:rsidR="006B48D4">
        <w:rPr>
          <w:rFonts w:ascii="Merriweather" w:hAnsi="Merriweather"/>
          <w:b/>
          <w:color w:val="666666"/>
          <w:sz w:val="18"/>
          <w:szCs w:val="18"/>
        </w:rPr>
        <w:t xml:space="preserve"> 2016</w:t>
      </w:r>
    </w:p>
    <w:p w14:paraId="419CDD13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9D9FAC5" w14:textId="4B064D94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Honorable mention, best project award</w:t>
      </w:r>
    </w:p>
    <w:p w14:paraId="7A761B60" w14:textId="77777777" w:rsidR="00676A37" w:rsidRPr="00331C7C" w:rsidRDefault="00676A37" w:rsidP="00676A37">
      <w:pPr>
        <w:spacing w:before="78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&amp; keynote speech spot</w:t>
      </w:r>
    </w:p>
    <w:p w14:paraId="20051A7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7ED583AC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0295704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2CFC2645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Game Jam Winner</w:t>
      </w:r>
    </w:p>
    <w:p w14:paraId="6054FB88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47DC0647" w14:textId="77777777" w:rsidR="00676A37" w:rsidRDefault="00676A37" w:rsidP="00676A37">
      <w:pPr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UWS 20</w:t>
      </w:r>
      <w:r>
        <w:rPr>
          <w:rFonts w:ascii="Merriweather" w:hAnsi="Merriweather"/>
          <w:color w:val="666666"/>
          <w:sz w:val="18"/>
          <w:szCs w:val="18"/>
        </w:rPr>
        <w:t>15</w:t>
      </w:r>
    </w:p>
    <w:p w14:paraId="7510B41F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19EA2D46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6F108BD9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5A3CB2AC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2DD022D9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3C76AEE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74281C6" w14:textId="24D5A92A" w:rsidR="00E630E7" w:rsidRPr="00331C7C" w:rsidRDefault="00E630E7" w:rsidP="00676A37">
      <w:pPr>
        <w:rPr>
          <w:rFonts w:ascii="Merriweather" w:hAnsi="Merriweather"/>
          <w:sz w:val="18"/>
          <w:szCs w:val="18"/>
        </w:rPr>
        <w:sectPr w:rsidR="00E630E7" w:rsidRPr="00331C7C" w:rsidSect="00676A37">
          <w:pgSz w:w="12240" w:h="15840"/>
          <w:pgMar w:top="860" w:right="420" w:bottom="280" w:left="900" w:header="720" w:footer="720" w:gutter="0"/>
          <w:cols w:num="2" w:space="720" w:equalWidth="0">
            <w:col w:w="6829" w:space="455"/>
            <w:col w:w="3636"/>
          </w:cols>
        </w:sectPr>
      </w:pPr>
    </w:p>
    <w:p w14:paraId="46CF4DD4" w14:textId="632708CC" w:rsidR="00676A37" w:rsidRPr="00676A37" w:rsidRDefault="00676A37" w:rsidP="00676A37">
      <w:pPr>
        <w:rPr>
          <w:rFonts w:ascii="Merriweather" w:hAnsi="Merriweather"/>
          <w:sz w:val="18"/>
          <w:szCs w:val="18"/>
        </w:rPr>
        <w:sectPr w:rsidR="00676A37" w:rsidRPr="00676A37">
          <w:pgSz w:w="12240" w:h="15840"/>
          <w:pgMar w:top="860" w:right="420" w:bottom="280" w:left="900" w:header="720" w:footer="720" w:gutter="0"/>
          <w:cols w:num="2" w:space="720" w:equalWidth="0">
            <w:col w:w="6949" w:space="333"/>
            <w:col w:w="3638"/>
          </w:cols>
        </w:sectPr>
      </w:pPr>
    </w:p>
    <w:p w14:paraId="69692CEC" w14:textId="6156E2E7" w:rsidR="00676A37" w:rsidRPr="006A2623" w:rsidRDefault="00676A37" w:rsidP="00676A37">
      <w:pPr>
        <w:spacing w:before="10" w:line="260" w:lineRule="exact"/>
        <w:ind w:right="-34"/>
        <w:rPr>
          <w:rFonts w:ascii="Merriweather" w:hAnsi="Merriweather"/>
        </w:rPr>
        <w:sectPr w:rsidR="00676A37" w:rsidRPr="006A2623" w:rsidSect="009637F4">
          <w:type w:val="continuous"/>
          <w:pgSz w:w="12240" w:h="15840"/>
          <w:pgMar w:top="860" w:right="420" w:bottom="280" w:left="900" w:header="720" w:footer="720" w:gutter="0"/>
          <w:cols w:num="4" w:space="776" w:equalWidth="0">
            <w:col w:w="6656" w:space="731"/>
            <w:col w:w="633" w:space="342"/>
            <w:col w:w="267" w:space="539"/>
            <w:col w:w="1752"/>
          </w:cols>
        </w:sectPr>
      </w:pPr>
    </w:p>
    <w:p w14:paraId="1A3E6B21" w14:textId="1C101E7C" w:rsidR="00380DC1" w:rsidRPr="00331C7C" w:rsidRDefault="00380DC1" w:rsidP="00380DC1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PurpleTigerStudios: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Lead back Programmer</w:t>
      </w:r>
    </w:p>
    <w:p w14:paraId="67A09A1E" w14:textId="77777777" w:rsidR="00380DC1" w:rsidRPr="00331C7C" w:rsidRDefault="00380DC1" w:rsidP="00380DC1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17455588" w14:textId="1CAA67C6" w:rsidR="00380DC1" w:rsidRPr="00331C7C" w:rsidRDefault="00380DC1" w:rsidP="00380DC1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5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07DEEC28" w14:textId="71C7D375" w:rsidR="00380DC1" w:rsidRPr="00EC0240" w:rsidRDefault="00EC0240" w:rsidP="00987716">
      <w:pPr>
        <w:spacing w:before="78" w:line="281" w:lineRule="auto"/>
        <w:ind w:left="112" w:right="-34"/>
        <w:rPr>
          <w:rFonts w:ascii="Merriweather" w:hAnsi="Merriweather"/>
        </w:rPr>
      </w:pPr>
      <w:r>
        <w:rPr>
          <w:rFonts w:ascii="Merriweather" w:hAnsi="Merriweather"/>
        </w:rPr>
        <w:t xml:space="preserve">During my time at PurpleTigerStudio I was the lead back-end programmer for a statistical hockey app that we where hired to create on behalf of the Scottish </w:t>
      </w:r>
      <w:r w:rsidR="00987716">
        <w:rPr>
          <w:rFonts w:ascii="Merriweather" w:hAnsi="Merriweather"/>
        </w:rPr>
        <w:t xml:space="preserve">ice </w:t>
      </w:r>
      <w:r>
        <w:rPr>
          <w:rFonts w:ascii="Merriweather" w:hAnsi="Merriweather"/>
        </w:rPr>
        <w:t xml:space="preserve">hockey </w:t>
      </w:r>
      <w:r w:rsidR="00987716">
        <w:rPr>
          <w:rFonts w:ascii="Merriweather" w:hAnsi="Merriweather"/>
        </w:rPr>
        <w:t>association</w:t>
      </w:r>
      <w:r>
        <w:rPr>
          <w:rFonts w:ascii="Merriweather" w:hAnsi="Merriweather"/>
        </w:rPr>
        <w:t xml:space="preserve">. </w:t>
      </w:r>
      <w:r w:rsidR="00C53918" w:rsidRPr="00C53918">
        <w:rPr>
          <w:rFonts w:ascii="Merriweather" w:hAnsi="Merriweather"/>
        </w:rPr>
        <w:t xml:space="preserve">The Hockey app was </w:t>
      </w:r>
      <w:r w:rsidRPr="00C53918">
        <w:rPr>
          <w:rFonts w:ascii="Merriweather" w:hAnsi="Merriweather"/>
        </w:rPr>
        <w:t>designed</w:t>
      </w:r>
      <w:r w:rsidR="00C53918" w:rsidRPr="00C53918">
        <w:rPr>
          <w:rFonts w:ascii="Merriweather" w:hAnsi="Merriweather"/>
        </w:rPr>
        <w:t xml:space="preserve"> to shorten the statistical analysis of hockey games,</w:t>
      </w:r>
      <w:r>
        <w:rPr>
          <w:rFonts w:ascii="Merriweather" w:hAnsi="Merriweather"/>
        </w:rPr>
        <w:t xml:space="preserve"> information that</w:t>
      </w:r>
      <w:r w:rsidR="00C53918" w:rsidRPr="00C53918">
        <w:rPr>
          <w:rFonts w:ascii="Merriweather" w:hAnsi="Merriweather"/>
        </w:rPr>
        <w:t xml:space="preserve"> would usually take weeks of processing and determining </w:t>
      </w:r>
      <w:r>
        <w:rPr>
          <w:rFonts w:ascii="Merriweather" w:hAnsi="Merriweather"/>
        </w:rPr>
        <w:t xml:space="preserve">would </w:t>
      </w:r>
      <w:r w:rsidR="00C53918" w:rsidRPr="00C53918">
        <w:rPr>
          <w:rFonts w:ascii="Merriweather" w:hAnsi="Merriweather"/>
        </w:rPr>
        <w:t>now take second</w:t>
      </w:r>
      <w:r>
        <w:rPr>
          <w:rFonts w:ascii="Merriweather" w:hAnsi="Merriweather"/>
        </w:rPr>
        <w:t xml:space="preserve">s. </w:t>
      </w:r>
      <w:r w:rsidR="00C53918" w:rsidRPr="00C53918">
        <w:rPr>
          <w:rFonts w:ascii="Merriweather" w:hAnsi="Merriweather"/>
        </w:rPr>
        <w:t xml:space="preserve">The app will take inputs such as matches results, penalties, timings, updates and then using this information will update the statistics on each </w:t>
      </w:r>
      <w:r w:rsidRPr="00C53918">
        <w:rPr>
          <w:rFonts w:ascii="Merriweather" w:hAnsi="Merriweather"/>
        </w:rPr>
        <w:t>team’s</w:t>
      </w:r>
      <w:r w:rsidR="00C53918" w:rsidRPr="00C53918">
        <w:rPr>
          <w:rFonts w:ascii="Merriweather" w:hAnsi="Merriweather"/>
        </w:rPr>
        <w:t xml:space="preserve"> page and each </w:t>
      </w:r>
      <w:r w:rsidRPr="00C53918">
        <w:rPr>
          <w:rFonts w:ascii="Merriweather" w:hAnsi="Merriweather"/>
        </w:rPr>
        <w:t>person’s</w:t>
      </w:r>
      <w:r w:rsidR="00C53918" w:rsidRPr="00C53918">
        <w:rPr>
          <w:rFonts w:ascii="Merriweather" w:hAnsi="Merriweather"/>
        </w:rPr>
        <w:t xml:space="preserve"> personal statistics which then each </w:t>
      </w:r>
      <w:r>
        <w:rPr>
          <w:rFonts w:ascii="Merriweather" w:hAnsi="Merriweather"/>
        </w:rPr>
        <w:t>family member</w:t>
      </w:r>
      <w:r w:rsidR="00C53918" w:rsidRPr="00C53918">
        <w:rPr>
          <w:rFonts w:ascii="Merriweather" w:hAnsi="Merriweather"/>
        </w:rPr>
        <w:t>, attendee or participant can check in real time with the game.</w:t>
      </w:r>
    </w:p>
    <w:p w14:paraId="0C39A367" w14:textId="57691588" w:rsidR="00380DC1" w:rsidRDefault="00380DC1" w:rsidP="00A12B16">
      <w:pPr>
        <w:ind w:left="112"/>
        <w:rPr>
          <w:rFonts w:ascii="Merriweather" w:hAnsi="Merriweather"/>
          <w:b/>
          <w:sz w:val="22"/>
          <w:szCs w:val="22"/>
        </w:rPr>
      </w:pPr>
    </w:p>
    <w:p w14:paraId="282D0AEC" w14:textId="67035AB1" w:rsidR="00A12B16" w:rsidRPr="00331C7C" w:rsidRDefault="00A12B16" w:rsidP="00A12B16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iRepair: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Manager/Senior Technician</w:t>
      </w:r>
    </w:p>
    <w:p w14:paraId="6308B8C1" w14:textId="77777777" w:rsidR="00A12B16" w:rsidRPr="00331C7C" w:rsidRDefault="00A12B16" w:rsidP="00A12B16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60A4A6B8" w14:textId="043337E6" w:rsidR="00A12B16" w:rsidRPr="00331C7C" w:rsidRDefault="00A12B16" w:rsidP="00A12B16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3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25D9AF92" w14:textId="39963323" w:rsidR="00A12B16" w:rsidRDefault="00BA1DFE" w:rsidP="00BA1DFE">
      <w:pPr>
        <w:spacing w:before="78" w:line="281" w:lineRule="auto"/>
        <w:ind w:left="112" w:right="-34"/>
        <w:rPr>
          <w:rFonts w:ascii="Merriweather" w:hAnsi="Merriweather"/>
          <w:szCs w:val="18"/>
        </w:rPr>
      </w:pPr>
      <w:r w:rsidRPr="00BA1DFE">
        <w:rPr>
          <w:rFonts w:ascii="Merriweather" w:hAnsi="Merriweather"/>
        </w:rPr>
        <w:t>I manage</w:t>
      </w:r>
      <w:r>
        <w:rPr>
          <w:rFonts w:ascii="Merriweather" w:hAnsi="Merriweather"/>
        </w:rPr>
        <w:t>d</w:t>
      </w:r>
      <w:r w:rsidRPr="00BA1DFE">
        <w:rPr>
          <w:rFonts w:ascii="Merriweather" w:hAnsi="Merriweather"/>
        </w:rPr>
        <w:t xml:space="preserve"> staff and high-end customers daily; timetabling, hiring and firing, stock &amp;</w:t>
      </w:r>
      <w:r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>training on a broader level. As the longest member off staff there I also have the most training/knowledge of components and repair and handle any repair the staff cannot do themselves or would be too risky for them to attempt.</w:t>
      </w:r>
      <w:r w:rsidR="00E630E7" w:rsidRPr="00BA1DFE">
        <w:rPr>
          <w:rFonts w:ascii="Merriweather" w:hAnsi="Merriweather"/>
          <w:b/>
          <w:sz w:val="18"/>
          <w:szCs w:val="18"/>
        </w:rPr>
        <w:t xml:space="preserve"> </w:t>
      </w:r>
      <w:r w:rsidRPr="000728E6">
        <w:rPr>
          <w:rFonts w:ascii="Merriweather" w:hAnsi="Merriweather"/>
          <w:szCs w:val="18"/>
        </w:rPr>
        <w:t xml:space="preserve">During this </w:t>
      </w:r>
      <w:r w:rsidR="000728E6" w:rsidRPr="000728E6">
        <w:rPr>
          <w:rFonts w:ascii="Merriweather" w:hAnsi="Merriweather"/>
          <w:szCs w:val="18"/>
        </w:rPr>
        <w:t>time,</w:t>
      </w:r>
      <w:r w:rsidRPr="000728E6">
        <w:rPr>
          <w:rFonts w:ascii="Merriweather" w:hAnsi="Merriweather"/>
          <w:szCs w:val="18"/>
        </w:rPr>
        <w:t xml:space="preserve"> I fixed every major AAA mobile device on the market up until my leaving point of 2018</w:t>
      </w:r>
      <w:r w:rsidR="000728E6">
        <w:rPr>
          <w:rFonts w:ascii="Merriweather" w:hAnsi="Merriweather"/>
          <w:szCs w:val="18"/>
        </w:rPr>
        <w:t>.</w:t>
      </w:r>
    </w:p>
    <w:p w14:paraId="52348987" w14:textId="77777777" w:rsidR="002606CE" w:rsidRDefault="002606CE" w:rsidP="00BA1DFE">
      <w:pPr>
        <w:spacing w:before="78" w:line="281" w:lineRule="auto"/>
        <w:ind w:left="112" w:right="-34"/>
        <w:rPr>
          <w:rFonts w:ascii="Merriweather" w:hAnsi="Merriweather"/>
          <w:b/>
          <w:color w:val="2079C6"/>
          <w:sz w:val="18"/>
          <w:szCs w:val="18"/>
        </w:rPr>
      </w:pPr>
    </w:p>
    <w:p w14:paraId="1BBC76FA" w14:textId="4C237F72" w:rsidR="00A12B16" w:rsidRDefault="00A12B16" w:rsidP="002E3E85">
      <w:pPr>
        <w:rPr>
          <w:rFonts w:ascii="Merriweather" w:hAnsi="Merriweather"/>
          <w:b/>
          <w:color w:val="2079C6"/>
          <w:sz w:val="18"/>
          <w:szCs w:val="18"/>
        </w:rPr>
      </w:pPr>
    </w:p>
    <w:p w14:paraId="0E7A56CC" w14:textId="3711C447" w:rsidR="002E3E85" w:rsidRPr="00853BED" w:rsidRDefault="009637F4" w:rsidP="002E3E85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BC32A8"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2E3E85" w:rsidRPr="00A12B16">
        <w:rPr>
          <w:rFonts w:ascii="Merriweather" w:hAnsi="Merriweather"/>
          <w:b/>
          <w:color w:val="2079C6"/>
          <w:szCs w:val="18"/>
        </w:rPr>
        <w:t>EDUCATION</w:t>
      </w:r>
    </w:p>
    <w:p w14:paraId="0660969F" w14:textId="6D1A09B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427F0251" w14:textId="47975598" w:rsidR="002E3E85" w:rsidRPr="00331C7C" w:rsidRDefault="002E3E85" w:rsidP="00E630E7">
      <w:pPr>
        <w:spacing w:line="256" w:lineRule="auto"/>
        <w:ind w:left="112" w:right="92"/>
        <w:rPr>
          <w:rFonts w:ascii="Merriweather" w:hAnsi="Merriweather"/>
          <w:sz w:val="22"/>
          <w:szCs w:val="22"/>
        </w:rPr>
      </w:pPr>
      <w:r w:rsidRPr="00331C7C">
        <w:rPr>
          <w:rFonts w:ascii="Merriweather" w:hAnsi="Merriweather"/>
          <w:b/>
          <w:sz w:val="22"/>
          <w:szCs w:val="22"/>
        </w:rPr>
        <w:t xml:space="preserve">Computer Games Technology BSc (Hons) </w:t>
      </w:r>
      <w:r w:rsidRPr="00331C7C">
        <w:rPr>
          <w:rFonts w:ascii="Merriweather" w:hAnsi="Merriweather"/>
          <w:sz w:val="22"/>
          <w:szCs w:val="22"/>
        </w:rPr>
        <w:t>— University of the West of Scotland</w:t>
      </w:r>
    </w:p>
    <w:p w14:paraId="1D88ABE1" w14:textId="77777777" w:rsidR="002E3E85" w:rsidRPr="00331C7C" w:rsidRDefault="002E3E85" w:rsidP="002E3E85">
      <w:pPr>
        <w:spacing w:before="86"/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SEPTEMBER 201</w:t>
      </w:r>
      <w:r>
        <w:rPr>
          <w:rFonts w:ascii="Merriweather" w:hAnsi="Merriweather"/>
          <w:color w:val="666666"/>
          <w:sz w:val="16"/>
          <w:szCs w:val="16"/>
        </w:rPr>
        <w:t>2 – JULY 2017</w:t>
      </w:r>
    </w:p>
    <w:p w14:paraId="1F369109" w14:textId="641362A4" w:rsidR="002E3E85" w:rsidRPr="00331C7C" w:rsidRDefault="002E3E85" w:rsidP="002E3E85">
      <w:pPr>
        <w:spacing w:before="9" w:line="100" w:lineRule="exact"/>
        <w:rPr>
          <w:rFonts w:ascii="Merriweather" w:hAnsi="Merriweather"/>
          <w:sz w:val="10"/>
          <w:szCs w:val="10"/>
        </w:rPr>
      </w:pPr>
    </w:p>
    <w:p w14:paraId="00C2511D" w14:textId="0A860EC1" w:rsidR="002E3E85" w:rsidRDefault="002E3E85" w:rsidP="002606CE">
      <w:pPr>
        <w:spacing w:line="281" w:lineRule="auto"/>
        <w:ind w:left="112" w:right="92"/>
        <w:rPr>
          <w:rFonts w:ascii="Merriweather" w:hAnsi="Merriweather"/>
        </w:rPr>
      </w:pPr>
      <w:r w:rsidRPr="00331C7C">
        <w:rPr>
          <w:rFonts w:ascii="Merriweather" w:hAnsi="Merriweather"/>
        </w:rPr>
        <w:t>In this degree course I learned to use various languages and technologies to design and build game systems like 2D and 3D graphics and physics</w:t>
      </w:r>
      <w:r>
        <w:rPr>
          <w:rFonts w:ascii="Merriweather" w:hAnsi="Merriweather"/>
        </w:rPr>
        <w:t>, AI systems, Facial Recognition devices</w:t>
      </w:r>
      <w:r w:rsidR="00AF4773">
        <w:rPr>
          <w:rFonts w:ascii="Merriweather" w:hAnsi="Merriweather"/>
        </w:rPr>
        <w:t>, web services, console systems</w:t>
      </w:r>
      <w:r>
        <w:rPr>
          <w:rFonts w:ascii="Merriweather" w:hAnsi="Merriweather"/>
        </w:rPr>
        <w:t xml:space="preserve"> and wireless device communication</w:t>
      </w:r>
      <w:r w:rsidRPr="00331C7C">
        <w:rPr>
          <w:rFonts w:ascii="Merriweather" w:hAnsi="Merriweather"/>
        </w:rPr>
        <w:t>. I had the role of team leader in many group projects to gain management and leadership experience. I also have experience of pitching and presenting projects.</w:t>
      </w:r>
    </w:p>
    <w:p w14:paraId="6B356340" w14:textId="77777777" w:rsidR="002606CE" w:rsidRPr="00331C7C" w:rsidRDefault="002606CE" w:rsidP="004219B0">
      <w:pPr>
        <w:spacing w:line="281" w:lineRule="auto"/>
        <w:ind w:right="92"/>
        <w:rPr>
          <w:rFonts w:ascii="Merriweather" w:hAnsi="Merriweather"/>
        </w:rPr>
      </w:pPr>
    </w:p>
    <w:p w14:paraId="39AE6920" w14:textId="39CA7F9A" w:rsidR="002E3E85" w:rsidRDefault="002E3E85" w:rsidP="002E3E85">
      <w:pPr>
        <w:spacing w:line="200" w:lineRule="exact"/>
        <w:rPr>
          <w:rFonts w:ascii="Merriweather" w:hAnsi="Merriweather"/>
        </w:rPr>
      </w:pPr>
    </w:p>
    <w:p w14:paraId="7303D52D" w14:textId="2484A415" w:rsidR="002E3E85" w:rsidRPr="00A12B16" w:rsidRDefault="002E3E85" w:rsidP="002E3E85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8C7"/>
          <w:szCs w:val="18"/>
        </w:rPr>
        <w:t>CERTIFICATIONS</w:t>
      </w:r>
    </w:p>
    <w:p w14:paraId="751621DF" w14:textId="6D8D9152" w:rsidR="002E3E85" w:rsidRPr="00331C7C" w:rsidRDefault="002E3E85" w:rsidP="002E3E85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6D1E5208" w14:textId="539E695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3F3DFE02" w14:textId="7A9B60A9" w:rsidR="002E3E85" w:rsidRPr="00331C7C" w:rsidRDefault="002E3E85" w:rsidP="002E3E85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TEFL, Master</w:t>
      </w:r>
      <w:r w:rsidRPr="00331C7C">
        <w:rPr>
          <w:rFonts w:ascii="Merriweather" w:hAnsi="Merriweather"/>
          <w:sz w:val="22"/>
          <w:szCs w:val="22"/>
        </w:rPr>
        <w:t xml:space="preserve">— </w:t>
      </w:r>
      <w:r>
        <w:rPr>
          <w:rFonts w:ascii="Merriweather" w:hAnsi="Merriweather"/>
          <w:i/>
          <w:sz w:val="22"/>
          <w:szCs w:val="22"/>
        </w:rPr>
        <w:t>Teaching English as a foreign language</w:t>
      </w:r>
      <w:r w:rsidR="00AF4773">
        <w:rPr>
          <w:rFonts w:ascii="Merriweather" w:hAnsi="Merriweather"/>
          <w:i/>
          <w:sz w:val="22"/>
          <w:szCs w:val="22"/>
        </w:rPr>
        <w:t xml:space="preserve"> master level</w:t>
      </w:r>
    </w:p>
    <w:p w14:paraId="48466B5E" w14:textId="30EECD37" w:rsidR="002E3E85" w:rsidRPr="00331C7C" w:rsidRDefault="002E3E85" w:rsidP="002E3E85">
      <w:pPr>
        <w:spacing w:before="1" w:line="100" w:lineRule="exact"/>
        <w:rPr>
          <w:rFonts w:ascii="Merriweather" w:hAnsi="Merriweather"/>
          <w:sz w:val="11"/>
          <w:szCs w:val="11"/>
        </w:rPr>
      </w:pPr>
    </w:p>
    <w:p w14:paraId="5091CA6B" w14:textId="498A228D" w:rsidR="002E3E85" w:rsidRPr="006B7ACD" w:rsidRDefault="003D4401" w:rsidP="00E630E7">
      <w:pPr>
        <w:spacing w:line="250" w:lineRule="auto"/>
        <w:ind w:left="112" w:right="92"/>
        <w:rPr>
          <w:rFonts w:ascii="Merriweather" w:hAnsi="Merriweather"/>
        </w:rPr>
      </w:pPr>
      <w:r w:rsidRPr="006B7ACD">
        <w:rPr>
          <w:rFonts w:ascii="Merriweather" w:hAnsi="Merriweather"/>
        </w:rPr>
        <w:t xml:space="preserve">Completed a TEFL master course during my final years of university </w:t>
      </w:r>
      <w:r w:rsidR="006B7ACD" w:rsidRPr="006B7ACD">
        <w:rPr>
          <w:rFonts w:ascii="Merriweather" w:hAnsi="Merriweather"/>
        </w:rPr>
        <w:t>so I could travel and contribute in some way to the areas I visited. This course was completely out the bounds of my usual endeavors and taught me a great deal of patience and problem solving for new tasks</w:t>
      </w:r>
      <w:r w:rsidR="006B7ACD">
        <w:rPr>
          <w:rFonts w:ascii="Merriweather" w:hAnsi="Merriweather"/>
        </w:rPr>
        <w:t xml:space="preserve"> within different environments out of my norm</w:t>
      </w:r>
      <w:r w:rsidR="006B7ACD" w:rsidRPr="006B7ACD">
        <w:rPr>
          <w:rFonts w:ascii="Merriweather" w:hAnsi="Merriweather"/>
        </w:rPr>
        <w:t>. Certification allows me to teach both children and adults within schools, colleges and asylums in a variety of countries.</w:t>
      </w:r>
    </w:p>
    <w:p w14:paraId="5CE76AD2" w14:textId="77777777" w:rsidR="003816E0" w:rsidRDefault="003816E0" w:rsidP="001A0AB1">
      <w:pPr>
        <w:spacing w:line="281" w:lineRule="auto"/>
        <w:ind w:right="92"/>
        <w:rPr>
          <w:rFonts w:ascii="Merriweather" w:hAnsi="Merriweather"/>
          <w:color w:val="FF0000"/>
        </w:rPr>
      </w:pPr>
    </w:p>
    <w:p w14:paraId="292905FE" w14:textId="77777777" w:rsidR="00BA1DFE" w:rsidRDefault="00BA1DFE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</w:p>
    <w:p w14:paraId="6389A16C" w14:textId="49F694F3" w:rsidR="0039269B" w:rsidRPr="00734DE4" w:rsidRDefault="0039269B" w:rsidP="00043B79">
      <w:pPr>
        <w:spacing w:line="281" w:lineRule="auto"/>
        <w:ind w:right="92" w:firstLine="112"/>
        <w:jc w:val="center"/>
        <w:rPr>
          <w:rFonts w:ascii="Merriweather" w:hAnsi="Merriweather"/>
          <w:color w:val="FF0000"/>
        </w:rPr>
        <w:sectPr w:rsidR="0039269B" w:rsidRPr="00734DE4" w:rsidSect="002E3E85">
          <w:type w:val="continuous"/>
          <w:pgSz w:w="12240" w:h="15840"/>
          <w:pgMar w:top="860" w:right="616" w:bottom="280" w:left="900" w:header="720" w:footer="720" w:gutter="0"/>
          <w:cols w:space="720"/>
        </w:sectPr>
      </w:pPr>
      <w:r w:rsidRPr="00CB26CB">
        <w:rPr>
          <w:rFonts w:ascii="Merriweather" w:hAnsi="Merriweather"/>
          <w:noProof/>
          <w:color w:val="FF0000"/>
        </w:rPr>
        <w:drawing>
          <wp:inline distT="0" distB="0" distL="0" distR="0" wp14:anchorId="4D9AA5F6" wp14:editId="43ADBB69">
            <wp:extent cx="1781175" cy="1781175"/>
            <wp:effectExtent l="0" t="0" r="9525" b="9525"/>
            <wp:docPr id="1" name="Picture 1" descr="C:\Users\richa\Desktop\KidsApp\img\general\dan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Desktop\KidsApp\img\general\dani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4088" w14:textId="6055AE23" w:rsidR="00461C39" w:rsidRPr="00461C39" w:rsidRDefault="00461C39" w:rsidP="00461C39">
      <w:pPr>
        <w:tabs>
          <w:tab w:val="left" w:pos="1815"/>
        </w:tabs>
        <w:rPr>
          <w:rFonts w:ascii="Merriweather" w:hAnsi="Merriweather"/>
        </w:rPr>
      </w:pPr>
    </w:p>
    <w:sectPr w:rsidR="00461C39" w:rsidRPr="00461C39">
      <w:pgSz w:w="12240" w:h="15840"/>
      <w:pgMar w:top="9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2EB1"/>
    <w:multiLevelType w:val="multilevel"/>
    <w:tmpl w:val="F16086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9F"/>
    <w:rsid w:val="00043B79"/>
    <w:rsid w:val="000728E6"/>
    <w:rsid w:val="00084E2C"/>
    <w:rsid w:val="00094000"/>
    <w:rsid w:val="001245B9"/>
    <w:rsid w:val="00173386"/>
    <w:rsid w:val="001877FA"/>
    <w:rsid w:val="001A0AB1"/>
    <w:rsid w:val="00210FE3"/>
    <w:rsid w:val="00217017"/>
    <w:rsid w:val="002606CE"/>
    <w:rsid w:val="0028739A"/>
    <w:rsid w:val="002E3E85"/>
    <w:rsid w:val="002E5618"/>
    <w:rsid w:val="00331C7C"/>
    <w:rsid w:val="00380DC1"/>
    <w:rsid w:val="003816E0"/>
    <w:rsid w:val="0039269B"/>
    <w:rsid w:val="00397027"/>
    <w:rsid w:val="003D4401"/>
    <w:rsid w:val="00415A70"/>
    <w:rsid w:val="004219B0"/>
    <w:rsid w:val="00433147"/>
    <w:rsid w:val="00441068"/>
    <w:rsid w:val="00461C39"/>
    <w:rsid w:val="00491A4B"/>
    <w:rsid w:val="00604BF2"/>
    <w:rsid w:val="00671C9F"/>
    <w:rsid w:val="00676A37"/>
    <w:rsid w:val="006A2623"/>
    <w:rsid w:val="006B48D4"/>
    <w:rsid w:val="006B7ACD"/>
    <w:rsid w:val="00734DE4"/>
    <w:rsid w:val="00805E85"/>
    <w:rsid w:val="00853BED"/>
    <w:rsid w:val="008D1668"/>
    <w:rsid w:val="00905FB4"/>
    <w:rsid w:val="00941717"/>
    <w:rsid w:val="009637F4"/>
    <w:rsid w:val="00987716"/>
    <w:rsid w:val="009A1E44"/>
    <w:rsid w:val="00A12B16"/>
    <w:rsid w:val="00A2421B"/>
    <w:rsid w:val="00AF4773"/>
    <w:rsid w:val="00BA1DFE"/>
    <w:rsid w:val="00BC1106"/>
    <w:rsid w:val="00BC32A8"/>
    <w:rsid w:val="00BD71F0"/>
    <w:rsid w:val="00C169E5"/>
    <w:rsid w:val="00C26A71"/>
    <w:rsid w:val="00C53918"/>
    <w:rsid w:val="00C82F44"/>
    <w:rsid w:val="00C916EE"/>
    <w:rsid w:val="00CB26CB"/>
    <w:rsid w:val="00CB3B3B"/>
    <w:rsid w:val="00CE3ED4"/>
    <w:rsid w:val="00D95C2E"/>
    <w:rsid w:val="00DF50D7"/>
    <w:rsid w:val="00E07A38"/>
    <w:rsid w:val="00E22926"/>
    <w:rsid w:val="00E630E7"/>
    <w:rsid w:val="00E670B9"/>
    <w:rsid w:val="00EA5364"/>
    <w:rsid w:val="00EC0240"/>
    <w:rsid w:val="00F06A67"/>
    <w:rsid w:val="00F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76BB"/>
  <w15:docId w15:val="{3907E13E-4287-4E1C-8A7C-57997971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richardsondaniel.co.uk" TargetMode="External"/><Relationship Id="rId5" Type="http://schemas.openxmlformats.org/officeDocument/2006/relationships/hyperlink" Target="mailto:daniel@hotmail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Daniel Richardson</cp:lastModifiedBy>
  <cp:revision>2</cp:revision>
  <dcterms:created xsi:type="dcterms:W3CDTF">2019-02-16T08:55:00Z</dcterms:created>
  <dcterms:modified xsi:type="dcterms:W3CDTF">2019-02-16T08:55:00Z</dcterms:modified>
</cp:coreProperties>
</file>